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A2" w:rsidRPr="00833711" w:rsidRDefault="004A1E29" w:rsidP="00A67041">
      <w:pPr>
        <w:pStyle w:val="Subtitle"/>
        <w:spacing w:line="276" w:lineRule="auto"/>
        <w:jc w:val="both"/>
        <w:rPr>
          <w:rFonts w:asciiTheme="minorHAnsi" w:hAnsiTheme="minorHAnsi" w:cstheme="minorHAnsi"/>
          <w:color w:val="auto"/>
          <w:szCs w:val="24"/>
          <w:lang w:val="en-US"/>
        </w:rPr>
      </w:pPr>
      <w:r w:rsidRPr="004A1E29">
        <w:rPr>
          <w:rFonts w:asciiTheme="minorHAnsi" w:hAnsiTheme="minorHAnsi" w:cstheme="minorHAnsi"/>
          <w:color w:val="auto"/>
          <w:szCs w:val="24"/>
          <w:lang w:val="en-US"/>
        </w:rPr>
        <w:t>Sushant Banugariya</w:t>
      </w:r>
      <w:r w:rsidR="0062365C">
        <w:rPr>
          <w:rFonts w:asciiTheme="minorHAnsi" w:hAnsiTheme="minorHAnsi" w:cstheme="minorHAnsi"/>
          <w:color w:val="auto"/>
          <w:szCs w:val="24"/>
          <w:lang w:val="en-US"/>
        </w:rPr>
        <w:t xml:space="preserve"> </w:t>
      </w:r>
    </w:p>
    <w:p w:rsidR="000F550D" w:rsidRPr="00833711" w:rsidRDefault="0062365C" w:rsidP="000E3E5D">
      <w:pPr>
        <w:pStyle w:val="Subtitle"/>
        <w:spacing w:after="360" w:line="276" w:lineRule="auto"/>
        <w:jc w:val="both"/>
        <w:rPr>
          <w:rFonts w:asciiTheme="minorHAnsi" w:hAnsiTheme="minorHAnsi" w:cstheme="minorHAnsi"/>
          <w:b w:val="0"/>
          <w:color w:val="auto"/>
          <w:szCs w:val="24"/>
          <w:lang w:val="en-US"/>
        </w:rPr>
      </w:pPr>
      <w:r>
        <w:rPr>
          <w:rFonts w:asciiTheme="minorHAnsi" w:hAnsiTheme="minorHAnsi" w:cstheme="minorHAnsi"/>
          <w:b w:val="0"/>
          <w:color w:val="auto"/>
          <w:szCs w:val="24"/>
          <w:lang w:val="en-US"/>
        </w:rPr>
        <w:t xml:space="preserve">Sr. </w:t>
      </w:r>
      <w:r w:rsidR="00D22C73">
        <w:rPr>
          <w:rFonts w:asciiTheme="minorHAnsi" w:hAnsiTheme="minorHAnsi" w:cstheme="minorHAnsi"/>
          <w:b w:val="0"/>
          <w:color w:val="auto"/>
          <w:szCs w:val="24"/>
          <w:lang w:val="en-US"/>
        </w:rPr>
        <w:t>Software Engineer</w:t>
      </w:r>
    </w:p>
    <w:p w:rsidR="000F550D" w:rsidRPr="00A547F2" w:rsidRDefault="00FA27A3" w:rsidP="00A547F2">
      <w:pPr>
        <w:pStyle w:val="Heading1"/>
      </w:pPr>
      <w:r w:rsidRPr="00A547F2">
        <w:t>Synopsis</w:t>
      </w:r>
    </w:p>
    <w:p w:rsidR="000F550D" w:rsidRPr="00833711" w:rsidRDefault="00FD1A5D" w:rsidP="00845CE6">
      <w:pPr>
        <w:pStyle w:val="ListParagraph"/>
        <w:rPr>
          <w:rFonts w:asciiTheme="minorHAnsi" w:hAnsiTheme="minorHAnsi" w:cstheme="minorHAnsi"/>
        </w:rPr>
      </w:pPr>
      <w:r>
        <w:rPr>
          <w:rFonts w:asciiTheme="minorHAnsi" w:hAnsiTheme="minorHAnsi" w:cstheme="minorHAnsi"/>
          <w:lang w:val="en-US"/>
        </w:rPr>
        <w:t>2</w:t>
      </w:r>
      <w:r w:rsidR="006F0144" w:rsidRPr="00833711">
        <w:rPr>
          <w:rFonts w:asciiTheme="minorHAnsi" w:hAnsiTheme="minorHAnsi" w:cstheme="minorHAnsi"/>
        </w:rPr>
        <w:t xml:space="preserve"> Years</w:t>
      </w:r>
      <w:r>
        <w:rPr>
          <w:rFonts w:asciiTheme="minorHAnsi" w:hAnsiTheme="minorHAnsi" w:cstheme="minorHAnsi"/>
          <w:lang w:val="en-US"/>
        </w:rPr>
        <w:t xml:space="preserve"> and 11 Months</w:t>
      </w:r>
      <w:bookmarkStart w:id="0" w:name="_GoBack"/>
      <w:bookmarkEnd w:id="0"/>
      <w:r w:rsidR="006F0144" w:rsidRPr="00833711">
        <w:rPr>
          <w:rFonts w:asciiTheme="minorHAnsi" w:hAnsiTheme="minorHAnsi" w:cstheme="minorHAnsi"/>
        </w:rPr>
        <w:t xml:space="preserve"> of experience, c</w:t>
      </w:r>
      <w:r w:rsidR="000F550D" w:rsidRPr="00833711">
        <w:rPr>
          <w:rFonts w:asciiTheme="minorHAnsi" w:hAnsiTheme="minorHAnsi" w:cstheme="minorHAnsi"/>
        </w:rPr>
        <w:t xml:space="preserve">urrently working as a </w:t>
      </w:r>
      <w:r w:rsidR="002553F3" w:rsidRPr="00833711">
        <w:rPr>
          <w:rFonts w:asciiTheme="minorHAnsi" w:hAnsiTheme="minorHAnsi" w:cstheme="minorHAnsi"/>
          <w:lang w:val="en-US"/>
        </w:rPr>
        <w:t xml:space="preserve">Software Engineer </w:t>
      </w:r>
      <w:r w:rsidR="000F550D" w:rsidRPr="00833711">
        <w:rPr>
          <w:rFonts w:asciiTheme="minorHAnsi" w:hAnsiTheme="minorHAnsi" w:cstheme="minorHAnsi"/>
        </w:rPr>
        <w:t>at TatvaSoft</w:t>
      </w:r>
    </w:p>
    <w:p w:rsidR="00DD2F0D" w:rsidRPr="00833711" w:rsidRDefault="000F550D" w:rsidP="00845CE6">
      <w:pPr>
        <w:pStyle w:val="ListParagraph"/>
        <w:rPr>
          <w:rFonts w:asciiTheme="minorHAnsi" w:hAnsiTheme="minorHAnsi" w:cstheme="minorHAnsi"/>
        </w:rPr>
      </w:pPr>
      <w:r w:rsidRPr="00833711">
        <w:rPr>
          <w:rFonts w:asciiTheme="minorHAnsi" w:hAnsiTheme="minorHAnsi" w:cstheme="minorHAnsi"/>
        </w:rPr>
        <w:t xml:space="preserve">Hands-on experience </w:t>
      </w:r>
      <w:r w:rsidR="00005601" w:rsidRPr="00833711">
        <w:rPr>
          <w:rFonts w:asciiTheme="minorHAnsi" w:hAnsiTheme="minorHAnsi" w:cstheme="minorHAnsi"/>
        </w:rPr>
        <w:t>with</w:t>
      </w:r>
      <w:r w:rsidRPr="00833711">
        <w:rPr>
          <w:rFonts w:asciiTheme="minorHAnsi" w:hAnsiTheme="minorHAnsi" w:cstheme="minorHAnsi"/>
        </w:rPr>
        <w:t xml:space="preserve"> </w:t>
      </w:r>
      <w:r w:rsidR="00FA777F" w:rsidRPr="00833711">
        <w:rPr>
          <w:rFonts w:asciiTheme="minorHAnsi" w:hAnsiTheme="minorHAnsi" w:cstheme="minorHAnsi"/>
        </w:rPr>
        <w:t xml:space="preserve">Windows and </w:t>
      </w:r>
      <w:r w:rsidRPr="00833711">
        <w:rPr>
          <w:rFonts w:asciiTheme="minorHAnsi" w:hAnsiTheme="minorHAnsi" w:cstheme="minorHAnsi"/>
        </w:rPr>
        <w:t>Web based technologies (</w:t>
      </w:r>
      <w:r w:rsidR="002553F3" w:rsidRPr="00833711">
        <w:rPr>
          <w:rFonts w:asciiTheme="minorHAnsi" w:hAnsiTheme="minorHAnsi" w:cstheme="minorHAnsi"/>
          <w:lang w:val="en-US"/>
        </w:rPr>
        <w:t>JSP</w:t>
      </w:r>
      <w:r w:rsidRPr="00833711">
        <w:rPr>
          <w:rFonts w:asciiTheme="minorHAnsi" w:hAnsiTheme="minorHAnsi" w:cstheme="minorHAnsi"/>
        </w:rPr>
        <w:t>,</w:t>
      </w:r>
      <w:r w:rsidR="0010664B">
        <w:rPr>
          <w:rFonts w:asciiTheme="minorHAnsi" w:hAnsiTheme="minorHAnsi" w:cstheme="minorHAnsi"/>
          <w:lang w:val="en-US"/>
        </w:rPr>
        <w:t xml:space="preserve"> FreeMarker,</w:t>
      </w:r>
      <w:r w:rsidR="0010664B">
        <w:rPr>
          <w:rFonts w:asciiTheme="minorHAnsi" w:hAnsiTheme="minorHAnsi" w:cstheme="minorHAnsi"/>
        </w:rPr>
        <w:t xml:space="preserve"> </w:t>
      </w:r>
      <w:r w:rsidR="002553F3" w:rsidRPr="00833711">
        <w:rPr>
          <w:rFonts w:asciiTheme="minorHAnsi" w:hAnsiTheme="minorHAnsi" w:cstheme="minorHAnsi"/>
          <w:lang w:val="en-US"/>
        </w:rPr>
        <w:t xml:space="preserve">Servlet, </w:t>
      </w:r>
      <w:r w:rsidR="002553F3" w:rsidRPr="00833711">
        <w:rPr>
          <w:rFonts w:asciiTheme="minorHAnsi" w:hAnsiTheme="minorHAnsi" w:cstheme="minorHAnsi"/>
        </w:rPr>
        <w:t>Java-script, XML</w:t>
      </w:r>
      <w:r w:rsidRPr="00833711">
        <w:rPr>
          <w:rFonts w:asciiTheme="minorHAnsi" w:hAnsiTheme="minorHAnsi" w:cstheme="minorHAnsi"/>
        </w:rPr>
        <w:t>,</w:t>
      </w:r>
      <w:r w:rsidR="002553F3" w:rsidRPr="00833711">
        <w:rPr>
          <w:rFonts w:asciiTheme="minorHAnsi" w:hAnsiTheme="minorHAnsi" w:cstheme="minorHAnsi"/>
          <w:lang w:val="en-US"/>
        </w:rPr>
        <w:t xml:space="preserve"> </w:t>
      </w:r>
      <w:r w:rsidRPr="00833711">
        <w:rPr>
          <w:rFonts w:asciiTheme="minorHAnsi" w:hAnsiTheme="minorHAnsi" w:cstheme="minorHAnsi"/>
        </w:rPr>
        <w:t>HTML</w:t>
      </w:r>
      <w:r w:rsidR="002553F3" w:rsidRPr="00833711">
        <w:rPr>
          <w:rFonts w:asciiTheme="minorHAnsi" w:hAnsiTheme="minorHAnsi" w:cstheme="minorHAnsi"/>
        </w:rPr>
        <w:t xml:space="preserve">, </w:t>
      </w:r>
      <w:r w:rsidR="002553F3" w:rsidRPr="00833711">
        <w:rPr>
          <w:rFonts w:asciiTheme="minorHAnsi" w:hAnsiTheme="minorHAnsi" w:cstheme="minorHAnsi"/>
          <w:lang w:val="en-US"/>
        </w:rPr>
        <w:t>Ajax</w:t>
      </w:r>
      <w:r w:rsidRPr="00833711">
        <w:rPr>
          <w:rFonts w:asciiTheme="minorHAnsi" w:hAnsiTheme="minorHAnsi" w:cstheme="minorHAnsi"/>
        </w:rPr>
        <w:t>),</w:t>
      </w:r>
      <w:r w:rsidR="002553F3" w:rsidRPr="00833711">
        <w:rPr>
          <w:rFonts w:asciiTheme="minorHAnsi" w:hAnsiTheme="minorHAnsi" w:cstheme="minorHAnsi"/>
          <w:lang w:val="en-US"/>
        </w:rPr>
        <w:t xml:space="preserve"> Frameworks (Struts, Spring, Hibernate)</w:t>
      </w:r>
      <w:r w:rsidRPr="00833711">
        <w:rPr>
          <w:rFonts w:asciiTheme="minorHAnsi" w:hAnsiTheme="minorHAnsi" w:cstheme="minorHAnsi"/>
        </w:rPr>
        <w:t xml:space="preserve"> Web servers</w:t>
      </w:r>
      <w:r w:rsidR="001840FC" w:rsidRPr="00833711">
        <w:rPr>
          <w:rFonts w:asciiTheme="minorHAnsi" w:hAnsiTheme="minorHAnsi" w:cstheme="minorHAnsi"/>
        </w:rPr>
        <w:t xml:space="preserve"> (</w:t>
      </w:r>
      <w:r w:rsidR="002553F3" w:rsidRPr="00833711">
        <w:rPr>
          <w:rFonts w:asciiTheme="minorHAnsi" w:hAnsiTheme="minorHAnsi" w:cstheme="minorHAnsi"/>
          <w:lang w:val="en-US"/>
        </w:rPr>
        <w:t>Tomcat,</w:t>
      </w:r>
      <w:r w:rsidR="00E940ED">
        <w:rPr>
          <w:rFonts w:asciiTheme="minorHAnsi" w:hAnsiTheme="minorHAnsi" w:cstheme="minorHAnsi"/>
          <w:lang w:val="en-US"/>
        </w:rPr>
        <w:t xml:space="preserve"> </w:t>
      </w:r>
      <w:r w:rsidR="002553F3" w:rsidRPr="00833711">
        <w:rPr>
          <w:rFonts w:asciiTheme="minorHAnsi" w:hAnsiTheme="minorHAnsi" w:cstheme="minorHAnsi"/>
          <w:lang w:val="en-US"/>
        </w:rPr>
        <w:t>JBOSS</w:t>
      </w:r>
      <w:r w:rsidR="001840FC" w:rsidRPr="00833711">
        <w:rPr>
          <w:rFonts w:asciiTheme="minorHAnsi" w:hAnsiTheme="minorHAnsi" w:cstheme="minorHAnsi"/>
        </w:rPr>
        <w:t>)</w:t>
      </w:r>
      <w:r w:rsidR="003D67B7" w:rsidRPr="00833711">
        <w:rPr>
          <w:rFonts w:asciiTheme="minorHAnsi" w:hAnsiTheme="minorHAnsi" w:cstheme="minorHAnsi"/>
        </w:rPr>
        <w:t>,</w:t>
      </w:r>
      <w:r w:rsidR="008D5716" w:rsidRPr="00833711">
        <w:rPr>
          <w:rFonts w:asciiTheme="minorHAnsi" w:hAnsiTheme="minorHAnsi" w:cstheme="minorHAnsi"/>
        </w:rPr>
        <w:t xml:space="preserve"> </w:t>
      </w:r>
      <w:r w:rsidR="007D562C" w:rsidRPr="00833711">
        <w:rPr>
          <w:rFonts w:asciiTheme="minorHAnsi" w:hAnsiTheme="minorHAnsi" w:cstheme="minorHAnsi"/>
        </w:rPr>
        <w:t>database (</w:t>
      </w:r>
      <w:r w:rsidR="002553F3" w:rsidRPr="00833711">
        <w:rPr>
          <w:rFonts w:asciiTheme="minorHAnsi" w:hAnsiTheme="minorHAnsi" w:cstheme="minorHAnsi"/>
        </w:rPr>
        <w:t>M</w:t>
      </w:r>
      <w:r w:rsidR="002553F3" w:rsidRPr="00833711">
        <w:rPr>
          <w:rFonts w:asciiTheme="minorHAnsi" w:hAnsiTheme="minorHAnsi" w:cstheme="minorHAnsi"/>
          <w:lang w:val="en-US"/>
        </w:rPr>
        <w:t>y</w:t>
      </w:r>
      <w:r w:rsidR="004D3F7D" w:rsidRPr="00833711">
        <w:rPr>
          <w:rFonts w:asciiTheme="minorHAnsi" w:hAnsiTheme="minorHAnsi" w:cstheme="minorHAnsi"/>
        </w:rPr>
        <w:t xml:space="preserve"> </w:t>
      </w:r>
      <w:r w:rsidR="007D562C" w:rsidRPr="00833711">
        <w:rPr>
          <w:rFonts w:asciiTheme="minorHAnsi" w:hAnsiTheme="minorHAnsi" w:cstheme="minorHAnsi"/>
        </w:rPr>
        <w:t>SQL</w:t>
      </w:r>
      <w:r w:rsidR="002553F3" w:rsidRPr="00833711">
        <w:rPr>
          <w:rFonts w:asciiTheme="minorHAnsi" w:hAnsiTheme="minorHAnsi" w:cstheme="minorHAnsi"/>
          <w:lang w:val="en-US"/>
        </w:rPr>
        <w:t>, Oracle</w:t>
      </w:r>
      <w:r w:rsidR="007D562C" w:rsidRPr="00833711">
        <w:rPr>
          <w:rFonts w:asciiTheme="minorHAnsi" w:hAnsiTheme="minorHAnsi" w:cstheme="minorHAnsi"/>
        </w:rPr>
        <w:t>)</w:t>
      </w:r>
      <w:r w:rsidR="003D67B7" w:rsidRPr="00833711">
        <w:rPr>
          <w:rFonts w:asciiTheme="minorHAnsi" w:hAnsiTheme="minorHAnsi" w:cstheme="minorHAnsi"/>
        </w:rPr>
        <w:t xml:space="preserve"> and report</w:t>
      </w:r>
      <w:r w:rsidR="002D015F" w:rsidRPr="00833711">
        <w:rPr>
          <w:rFonts w:asciiTheme="minorHAnsi" w:hAnsiTheme="minorHAnsi" w:cstheme="minorHAnsi"/>
        </w:rPr>
        <w:t>ing</w:t>
      </w:r>
      <w:r w:rsidR="003D67B7" w:rsidRPr="00833711">
        <w:rPr>
          <w:rFonts w:asciiTheme="minorHAnsi" w:hAnsiTheme="minorHAnsi" w:cstheme="minorHAnsi"/>
        </w:rPr>
        <w:t xml:space="preserve"> </w:t>
      </w:r>
      <w:r w:rsidR="002D015F" w:rsidRPr="00833711">
        <w:rPr>
          <w:rFonts w:asciiTheme="minorHAnsi" w:hAnsiTheme="minorHAnsi" w:cstheme="minorHAnsi"/>
        </w:rPr>
        <w:t>tools (</w:t>
      </w:r>
      <w:r w:rsidR="00A547F2" w:rsidRPr="00833711">
        <w:rPr>
          <w:rFonts w:asciiTheme="minorHAnsi" w:hAnsiTheme="minorHAnsi" w:cstheme="minorHAnsi"/>
          <w:lang w:val="en-US"/>
        </w:rPr>
        <w:t>iReport</w:t>
      </w:r>
      <w:r w:rsidR="003D67B7" w:rsidRPr="00833711">
        <w:rPr>
          <w:rFonts w:asciiTheme="minorHAnsi" w:hAnsiTheme="minorHAnsi" w:cstheme="minorHAnsi"/>
        </w:rPr>
        <w:t>)</w:t>
      </w:r>
    </w:p>
    <w:p w:rsidR="00557F4C" w:rsidRPr="00833711" w:rsidRDefault="00557F4C" w:rsidP="00845CE6">
      <w:pPr>
        <w:pStyle w:val="ListParagraph"/>
        <w:rPr>
          <w:rFonts w:asciiTheme="minorHAnsi" w:hAnsiTheme="minorHAnsi" w:cstheme="minorHAnsi"/>
        </w:rPr>
      </w:pPr>
      <w:r w:rsidRPr="00833711">
        <w:rPr>
          <w:rFonts w:asciiTheme="minorHAnsi" w:hAnsiTheme="minorHAnsi" w:cstheme="minorHAnsi"/>
        </w:rPr>
        <w:t>Skilled in handling</w:t>
      </w:r>
      <w:r w:rsidR="0079485C" w:rsidRPr="00833711">
        <w:rPr>
          <w:rFonts w:asciiTheme="minorHAnsi" w:hAnsiTheme="minorHAnsi" w:cstheme="minorHAnsi"/>
        </w:rPr>
        <w:t xml:space="preserve"> multiple</w:t>
      </w:r>
      <w:r w:rsidRPr="00833711">
        <w:rPr>
          <w:rFonts w:asciiTheme="minorHAnsi" w:hAnsiTheme="minorHAnsi" w:cstheme="minorHAnsi"/>
        </w:rPr>
        <w:t xml:space="preserve"> projects and ensuring delivery of</w:t>
      </w:r>
      <w:r w:rsidR="0079485C" w:rsidRPr="00833711">
        <w:rPr>
          <w:rFonts w:asciiTheme="minorHAnsi" w:hAnsiTheme="minorHAnsi" w:cstheme="minorHAnsi"/>
        </w:rPr>
        <w:t xml:space="preserve"> each</w:t>
      </w:r>
      <w:r w:rsidRPr="00833711">
        <w:rPr>
          <w:rFonts w:asciiTheme="minorHAnsi" w:hAnsiTheme="minorHAnsi" w:cstheme="minorHAnsi"/>
        </w:rPr>
        <w:t xml:space="preserve"> projects wi</w:t>
      </w:r>
      <w:r w:rsidR="007B320E" w:rsidRPr="00833711">
        <w:rPr>
          <w:rFonts w:asciiTheme="minorHAnsi" w:hAnsiTheme="minorHAnsi" w:cstheme="minorHAnsi"/>
        </w:rPr>
        <w:t>thin the time &amp; cost parameters</w:t>
      </w:r>
    </w:p>
    <w:p w:rsidR="001D650B" w:rsidRPr="00833711" w:rsidRDefault="00280CC9" w:rsidP="00845CE6">
      <w:pPr>
        <w:pStyle w:val="ListParagraph"/>
        <w:rPr>
          <w:rFonts w:asciiTheme="minorHAnsi" w:hAnsiTheme="minorHAnsi" w:cstheme="minorHAnsi"/>
        </w:rPr>
      </w:pPr>
      <w:r w:rsidRPr="00833711">
        <w:rPr>
          <w:rFonts w:asciiTheme="minorHAnsi" w:hAnsiTheme="minorHAnsi" w:cstheme="minorHAnsi"/>
        </w:rPr>
        <w:t>Experienced</w:t>
      </w:r>
      <w:r w:rsidRPr="00833711">
        <w:rPr>
          <w:rFonts w:asciiTheme="minorHAnsi" w:hAnsiTheme="minorHAnsi" w:cstheme="minorHAnsi"/>
          <w:lang w:val="en-US"/>
        </w:rPr>
        <w:t xml:space="preserve"> </w:t>
      </w:r>
      <w:r w:rsidR="001D650B" w:rsidRPr="00833711">
        <w:rPr>
          <w:rFonts w:asciiTheme="minorHAnsi" w:hAnsiTheme="minorHAnsi" w:cstheme="minorHAnsi"/>
        </w:rPr>
        <w:t xml:space="preserve">in various domain applications like </w:t>
      </w:r>
      <w:r w:rsidRPr="00833711">
        <w:rPr>
          <w:rFonts w:asciiTheme="minorHAnsi" w:hAnsiTheme="minorHAnsi" w:cstheme="minorHAnsi"/>
          <w:lang w:val="en-US"/>
        </w:rPr>
        <w:t>Healthcare</w:t>
      </w:r>
      <w:r w:rsidR="000A43FD" w:rsidRPr="00833711">
        <w:rPr>
          <w:rFonts w:asciiTheme="minorHAnsi" w:hAnsiTheme="minorHAnsi" w:cstheme="minorHAnsi"/>
          <w:lang w:val="en-US"/>
        </w:rPr>
        <w:t xml:space="preserve"> Management </w:t>
      </w:r>
      <w:r w:rsidRPr="00833711">
        <w:rPr>
          <w:rFonts w:asciiTheme="minorHAnsi" w:hAnsiTheme="minorHAnsi" w:cstheme="minorHAnsi"/>
          <w:lang w:val="en-US"/>
        </w:rPr>
        <w:t>system</w:t>
      </w:r>
      <w:r w:rsidR="002553F3" w:rsidRPr="00833711">
        <w:rPr>
          <w:rFonts w:asciiTheme="minorHAnsi" w:hAnsiTheme="minorHAnsi" w:cstheme="minorHAnsi"/>
          <w:lang w:val="en-US"/>
        </w:rPr>
        <w:t>,</w:t>
      </w:r>
      <w:r w:rsidRPr="00833711">
        <w:rPr>
          <w:rFonts w:asciiTheme="minorHAnsi" w:hAnsiTheme="minorHAnsi" w:cstheme="minorHAnsi"/>
          <w:lang w:val="en-US"/>
        </w:rPr>
        <w:t xml:space="preserve"> </w:t>
      </w:r>
      <w:r w:rsidR="002553F3" w:rsidRPr="00833711">
        <w:rPr>
          <w:rFonts w:asciiTheme="minorHAnsi" w:hAnsiTheme="minorHAnsi" w:cstheme="minorHAnsi"/>
          <w:lang w:val="en-US"/>
        </w:rPr>
        <w:t xml:space="preserve">Correspondence Management System </w:t>
      </w:r>
      <w:r w:rsidR="007B320E" w:rsidRPr="00833711">
        <w:rPr>
          <w:rFonts w:asciiTheme="minorHAnsi" w:hAnsiTheme="minorHAnsi" w:cstheme="minorHAnsi"/>
        </w:rPr>
        <w:t>etc.</w:t>
      </w:r>
    </w:p>
    <w:p w:rsidR="00557F4C" w:rsidRPr="00833711" w:rsidRDefault="00557F4C" w:rsidP="00845CE6">
      <w:pPr>
        <w:pStyle w:val="ListParagraph"/>
        <w:rPr>
          <w:rFonts w:asciiTheme="minorHAnsi" w:hAnsiTheme="minorHAnsi" w:cstheme="minorHAnsi"/>
        </w:rPr>
      </w:pPr>
      <w:r w:rsidRPr="00833711">
        <w:rPr>
          <w:rFonts w:asciiTheme="minorHAnsi" w:hAnsiTheme="minorHAnsi" w:cstheme="minorHAnsi"/>
        </w:rPr>
        <w:t>An effective communicator with exceptional relationship management skills with ability to relate to people at any l</w:t>
      </w:r>
      <w:r w:rsidR="007B320E" w:rsidRPr="00833711">
        <w:rPr>
          <w:rFonts w:asciiTheme="minorHAnsi" w:hAnsiTheme="minorHAnsi" w:cstheme="minorHAnsi"/>
        </w:rPr>
        <w:t>evel of business and management</w:t>
      </w:r>
    </w:p>
    <w:p w:rsidR="000329B6" w:rsidRPr="00831FE8" w:rsidRDefault="000329B6" w:rsidP="00845CE6">
      <w:pPr>
        <w:pStyle w:val="ListParagraph"/>
        <w:rPr>
          <w:rFonts w:asciiTheme="minorHAnsi" w:hAnsiTheme="minorHAnsi" w:cstheme="minorHAnsi"/>
        </w:rPr>
      </w:pPr>
      <w:r>
        <w:rPr>
          <w:rFonts w:asciiTheme="minorHAnsi" w:hAnsiTheme="minorHAnsi" w:cstheme="minorHAnsi"/>
          <w:lang w:val="en-US"/>
        </w:rPr>
        <w:t>Hand on Experienced in Scrum process.</w:t>
      </w:r>
    </w:p>
    <w:p w:rsidR="00831FE8" w:rsidRPr="000329B6" w:rsidRDefault="00831FE8" w:rsidP="00845CE6">
      <w:pPr>
        <w:pStyle w:val="ListParagraph"/>
        <w:rPr>
          <w:rFonts w:asciiTheme="minorHAnsi" w:hAnsiTheme="minorHAnsi" w:cstheme="minorHAnsi"/>
        </w:rPr>
      </w:pPr>
      <w:r>
        <w:rPr>
          <w:rFonts w:eastAsia="Times New Roman"/>
          <w:lang w:val="en" w:eastAsia="en-US"/>
        </w:rPr>
        <w:t>Experienced with Agile Methodology as a part of SDLC.</w:t>
      </w:r>
    </w:p>
    <w:p w:rsidR="00221973" w:rsidRPr="00833711" w:rsidRDefault="00221973" w:rsidP="00845CE6">
      <w:pPr>
        <w:pStyle w:val="ListParagraph"/>
        <w:rPr>
          <w:rFonts w:asciiTheme="minorHAnsi" w:hAnsiTheme="minorHAnsi" w:cstheme="minorHAnsi"/>
        </w:rPr>
      </w:pPr>
      <w:r w:rsidRPr="00833711">
        <w:rPr>
          <w:rFonts w:asciiTheme="minorHAnsi" w:hAnsiTheme="minorHAnsi" w:cstheme="minorHAnsi"/>
        </w:rPr>
        <w:t xml:space="preserve">Work and successfully delivered </w:t>
      </w:r>
      <w:r w:rsidR="00280CC9" w:rsidRPr="00833711">
        <w:rPr>
          <w:rFonts w:asciiTheme="minorHAnsi" w:hAnsiTheme="minorHAnsi" w:cstheme="minorHAnsi"/>
          <w:lang w:val="en-US"/>
        </w:rPr>
        <w:t>5</w:t>
      </w:r>
      <w:r w:rsidRPr="00833711">
        <w:rPr>
          <w:rFonts w:asciiTheme="minorHAnsi" w:hAnsiTheme="minorHAnsi" w:cstheme="minorHAnsi"/>
        </w:rPr>
        <w:t xml:space="preserve"> + </w:t>
      </w:r>
      <w:r w:rsidR="004D3F7D" w:rsidRPr="00833711">
        <w:rPr>
          <w:rFonts w:asciiTheme="minorHAnsi" w:hAnsiTheme="minorHAnsi" w:cstheme="minorHAnsi"/>
        </w:rPr>
        <w:t>development projects and</w:t>
      </w:r>
      <w:r w:rsidRPr="00833711">
        <w:rPr>
          <w:rFonts w:asciiTheme="minorHAnsi" w:hAnsiTheme="minorHAnsi" w:cstheme="minorHAnsi"/>
        </w:rPr>
        <w:t xml:space="preserve"> maintenance</w:t>
      </w:r>
    </w:p>
    <w:p w:rsidR="0079485C" w:rsidRPr="00833711" w:rsidRDefault="00FA27A3" w:rsidP="00A547F2">
      <w:pPr>
        <w:pStyle w:val="Heading1"/>
      </w:pPr>
      <w:r w:rsidRPr="00833711">
        <w:t>Project Experience</w:t>
      </w:r>
    </w:p>
    <w:p w:rsidR="00280CC9" w:rsidRPr="00833711" w:rsidRDefault="001A4D6F" w:rsidP="00280CC9">
      <w:pPr>
        <w:numPr>
          <w:ilvl w:val="0"/>
          <w:numId w:val="30"/>
        </w:numPr>
        <w:spacing w:line="276" w:lineRule="auto"/>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Name:</w:t>
      </w:r>
      <w:r w:rsidR="00B5390B">
        <w:rPr>
          <w:rFonts w:asciiTheme="minorHAnsi" w:hAnsiTheme="minorHAnsi" w:cstheme="minorHAnsi"/>
          <w:b/>
          <w:color w:val="auto"/>
          <w:sz w:val="22"/>
          <w:szCs w:val="22"/>
        </w:rPr>
        <w:t xml:space="preserve"> </w:t>
      </w:r>
      <w:r w:rsidR="00280CC9" w:rsidRPr="00833711">
        <w:rPr>
          <w:rFonts w:asciiTheme="minorHAnsi" w:hAnsiTheme="minorHAnsi" w:cstheme="minorHAnsi"/>
          <w:color w:val="auto"/>
          <w:sz w:val="22"/>
          <w:szCs w:val="22"/>
        </w:rPr>
        <w:t>Online Education System</w:t>
      </w:r>
    </w:p>
    <w:p w:rsidR="00280CC9" w:rsidRPr="00833711" w:rsidRDefault="001A4D6F"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Responsibilities:</w:t>
      </w:r>
      <w:r w:rsidR="00B5390B">
        <w:rPr>
          <w:rFonts w:asciiTheme="minorHAnsi" w:hAnsiTheme="minorHAnsi" w:cstheme="minorHAnsi"/>
          <w:b/>
          <w:color w:val="auto"/>
          <w:sz w:val="22"/>
          <w:szCs w:val="22"/>
        </w:rPr>
        <w:t xml:space="preserve"> </w:t>
      </w:r>
      <w:r w:rsidR="00280CC9" w:rsidRPr="00833711">
        <w:rPr>
          <w:rFonts w:asciiTheme="minorHAnsi" w:hAnsiTheme="minorHAnsi" w:cstheme="minorHAnsi"/>
          <w:color w:val="auto"/>
          <w:sz w:val="22"/>
          <w:szCs w:val="22"/>
        </w:rPr>
        <w:t xml:space="preserve">Requirement </w:t>
      </w:r>
      <w:r w:rsidR="00F21981" w:rsidRPr="00833711">
        <w:rPr>
          <w:rFonts w:asciiTheme="minorHAnsi" w:hAnsiTheme="minorHAnsi" w:cstheme="minorHAnsi"/>
          <w:color w:val="auto"/>
          <w:sz w:val="22"/>
          <w:szCs w:val="22"/>
        </w:rPr>
        <w:t>gathering,</w:t>
      </w:r>
      <w:r w:rsidR="00280CC9" w:rsidRPr="00833711">
        <w:rPr>
          <w:rFonts w:asciiTheme="minorHAnsi" w:hAnsiTheme="minorHAnsi" w:cstheme="minorHAnsi"/>
          <w:color w:val="auto"/>
          <w:sz w:val="22"/>
          <w:szCs w:val="22"/>
        </w:rPr>
        <w:t xml:space="preserve"> Analysis and Application development of the system</w:t>
      </w:r>
    </w:p>
    <w:p w:rsidR="00280CC9" w:rsidRPr="00833711" w:rsidRDefault="001A4D6F"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00B5390B">
        <w:rPr>
          <w:rFonts w:asciiTheme="minorHAnsi" w:hAnsiTheme="minorHAnsi" w:cstheme="minorHAnsi"/>
          <w:color w:val="auto"/>
          <w:sz w:val="22"/>
          <w:szCs w:val="22"/>
        </w:rPr>
        <w:t xml:space="preserve"> </w:t>
      </w:r>
      <w:r w:rsidR="00280CC9" w:rsidRPr="00833711">
        <w:rPr>
          <w:rFonts w:asciiTheme="minorHAnsi" w:hAnsiTheme="minorHAnsi" w:cstheme="minorHAnsi"/>
          <w:color w:val="auto"/>
          <w:sz w:val="22"/>
          <w:szCs w:val="22"/>
        </w:rPr>
        <w:t>This project was developed for the distance learning for the students who can register their self for an online test and check their skills and ability by giving test exam for the selected courses and they can also watch, read and download the materials from the site.</w:t>
      </w:r>
    </w:p>
    <w:p w:rsidR="001A4D6F" w:rsidRPr="00833711" w:rsidRDefault="00436E85"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F</w:t>
      </w:r>
      <w:r w:rsidR="001A4D6F" w:rsidRPr="00833711">
        <w:rPr>
          <w:rFonts w:asciiTheme="minorHAnsi" w:hAnsiTheme="minorHAnsi" w:cstheme="minorHAnsi"/>
          <w:color w:val="auto"/>
          <w:sz w:val="22"/>
          <w:szCs w:val="22"/>
        </w:rPr>
        <w:t xml:space="preserve">eatures </w:t>
      </w:r>
      <w:r w:rsidR="00005601" w:rsidRPr="00833711">
        <w:rPr>
          <w:rFonts w:asciiTheme="minorHAnsi" w:hAnsiTheme="minorHAnsi" w:cstheme="minorHAnsi"/>
          <w:color w:val="auto"/>
          <w:sz w:val="22"/>
          <w:szCs w:val="22"/>
        </w:rPr>
        <w:t>of these</w:t>
      </w:r>
      <w:r w:rsidR="00DF2967" w:rsidRPr="00833711">
        <w:rPr>
          <w:rFonts w:asciiTheme="minorHAnsi" w:hAnsiTheme="minorHAnsi" w:cstheme="minorHAnsi"/>
          <w:color w:val="auto"/>
          <w:sz w:val="22"/>
          <w:szCs w:val="22"/>
        </w:rPr>
        <w:t xml:space="preserve"> applications </w:t>
      </w:r>
      <w:r w:rsidR="00A41A40" w:rsidRPr="00833711">
        <w:rPr>
          <w:rFonts w:asciiTheme="minorHAnsi" w:hAnsiTheme="minorHAnsi" w:cstheme="minorHAnsi"/>
          <w:color w:val="auto"/>
          <w:sz w:val="22"/>
          <w:szCs w:val="22"/>
        </w:rPr>
        <w:t>are</w:t>
      </w:r>
      <w:r w:rsidR="001A4D6F" w:rsidRPr="00833711">
        <w:rPr>
          <w:rFonts w:asciiTheme="minorHAnsi" w:hAnsiTheme="minorHAnsi" w:cstheme="minorHAnsi"/>
          <w:color w:val="auto"/>
          <w:sz w:val="22"/>
          <w:szCs w:val="22"/>
        </w:rPr>
        <w:t xml:space="preserve"> as </w:t>
      </w:r>
      <w:r w:rsidR="00C960A0" w:rsidRPr="00833711">
        <w:rPr>
          <w:rFonts w:asciiTheme="minorHAnsi" w:hAnsiTheme="minorHAnsi" w:cstheme="minorHAnsi"/>
          <w:color w:val="auto"/>
          <w:sz w:val="22"/>
          <w:szCs w:val="22"/>
        </w:rPr>
        <w:t xml:space="preserve">mentioned </w:t>
      </w:r>
      <w:r w:rsidR="001A4D6F" w:rsidRPr="00833711">
        <w:rPr>
          <w:rFonts w:asciiTheme="minorHAnsi" w:hAnsiTheme="minorHAnsi" w:cstheme="minorHAnsi"/>
          <w:color w:val="auto"/>
          <w:sz w:val="22"/>
          <w:szCs w:val="22"/>
        </w:rPr>
        <w:t>below:</w:t>
      </w:r>
    </w:p>
    <w:p w:rsidR="00280CC9" w:rsidRPr="00833711" w:rsidRDefault="00280CC9"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Application is divided into two module i.e. Admin and end-user</w:t>
      </w:r>
    </w:p>
    <w:p w:rsidR="00280CC9" w:rsidRPr="00833711" w:rsidRDefault="00363598"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Admin Module</w:t>
      </w:r>
      <w:r w:rsidR="00280CC9" w:rsidRPr="00833711">
        <w:rPr>
          <w:rFonts w:asciiTheme="minorHAnsi" w:hAnsiTheme="minorHAnsi" w:cstheme="minorHAnsi"/>
          <w:color w:val="auto"/>
          <w:sz w:val="22"/>
          <w:szCs w:val="22"/>
        </w:rPr>
        <w: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User Management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Course Management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Question Management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Test Management and test level management</w:t>
      </w:r>
    </w:p>
    <w:p w:rsidR="00280CC9" w:rsidRPr="00833711" w:rsidRDefault="00303315" w:rsidP="00845CE6">
      <w:pPr>
        <w:numPr>
          <w:ilvl w:val="0"/>
          <w:numId w:val="35"/>
        </w:num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Multi </w:t>
      </w:r>
      <w:r w:rsidR="00280CC9" w:rsidRPr="00833711">
        <w:rPr>
          <w:rFonts w:asciiTheme="minorHAnsi" w:hAnsiTheme="minorHAnsi" w:cstheme="minorHAnsi"/>
          <w:color w:val="auto"/>
          <w:sz w:val="22"/>
          <w:szCs w:val="22"/>
        </w:rPr>
        <w:t>Language support</w:t>
      </w:r>
    </w:p>
    <w:p w:rsidR="00280CC9" w:rsidRPr="00833711" w:rsidRDefault="00280CC9"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User </w:t>
      </w:r>
      <w:r w:rsidR="00363598" w:rsidRPr="00833711">
        <w:rPr>
          <w:rFonts w:asciiTheme="minorHAnsi" w:hAnsiTheme="minorHAnsi" w:cstheme="minorHAnsi"/>
          <w:color w:val="auto"/>
          <w:sz w:val="22"/>
          <w:szCs w:val="22"/>
        </w:rPr>
        <w:t>Module:</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Manage profile</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lastRenderedPageBreak/>
        <w:t>Attain test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View Score </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View report</w:t>
      </w:r>
      <w:r w:rsidR="006C428A" w:rsidRPr="00833711">
        <w:rPr>
          <w:rFonts w:asciiTheme="minorHAnsi" w:hAnsiTheme="minorHAnsi" w:cstheme="minorHAnsi"/>
          <w:color w:val="auto"/>
          <w:sz w:val="22"/>
          <w:szCs w:val="22"/>
        </w:rPr>
        <w:t>s</w:t>
      </w:r>
      <w:r w:rsidRPr="00833711">
        <w:rPr>
          <w:rFonts w:asciiTheme="minorHAnsi" w:hAnsiTheme="minorHAnsi" w:cstheme="minorHAnsi"/>
          <w:color w:val="auto"/>
          <w:sz w:val="22"/>
          <w:szCs w:val="22"/>
        </w:rPr>
        <w:t xml:space="preserve"> according to different criteria</w:t>
      </w:r>
    </w:p>
    <w:p w:rsidR="001A4D6F" w:rsidRPr="00833711" w:rsidRDefault="001A4D6F"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Technology:</w:t>
      </w:r>
      <w:r w:rsidR="00B5390B">
        <w:rPr>
          <w:rFonts w:asciiTheme="minorHAnsi" w:hAnsiTheme="minorHAnsi" w:cstheme="minorHAnsi"/>
          <w:b/>
          <w:color w:val="auto"/>
          <w:sz w:val="22"/>
          <w:szCs w:val="22"/>
        </w:rPr>
        <w:t xml:space="preserve"> </w:t>
      </w:r>
      <w:r w:rsidR="006C428A" w:rsidRPr="00833711">
        <w:rPr>
          <w:rFonts w:asciiTheme="minorHAnsi" w:hAnsiTheme="minorHAnsi" w:cstheme="minorHAnsi"/>
          <w:color w:val="auto"/>
          <w:sz w:val="22"/>
          <w:szCs w:val="22"/>
        </w:rPr>
        <w:t xml:space="preserve">Framework: Spring, Hibernate, JQuery, </w:t>
      </w:r>
      <w:r w:rsidR="00C5298F" w:rsidRPr="00833711">
        <w:rPr>
          <w:rFonts w:asciiTheme="minorHAnsi" w:hAnsiTheme="minorHAnsi" w:cstheme="minorHAnsi"/>
          <w:color w:val="auto"/>
          <w:sz w:val="22"/>
          <w:szCs w:val="22"/>
        </w:rPr>
        <w:t xml:space="preserve">Database: </w:t>
      </w:r>
      <w:r w:rsidR="006C428A" w:rsidRPr="00833711">
        <w:rPr>
          <w:rFonts w:asciiTheme="minorHAnsi" w:hAnsiTheme="minorHAnsi" w:cstheme="minorHAnsi"/>
          <w:color w:val="auto"/>
          <w:sz w:val="22"/>
          <w:szCs w:val="22"/>
        </w:rPr>
        <w:t>MySQL</w:t>
      </w:r>
      <w:r w:rsidR="002C5587" w:rsidRPr="00833711">
        <w:rPr>
          <w:rFonts w:asciiTheme="minorHAnsi" w:hAnsiTheme="minorHAnsi" w:cstheme="minorHAnsi"/>
          <w:color w:val="auto"/>
          <w:sz w:val="22"/>
          <w:szCs w:val="22"/>
        </w:rPr>
        <w:t xml:space="preserve">, </w:t>
      </w:r>
      <w:r w:rsidR="006C428A" w:rsidRPr="00833711">
        <w:rPr>
          <w:rFonts w:asciiTheme="minorHAnsi" w:hAnsiTheme="minorHAnsi" w:cstheme="minorHAnsi"/>
          <w:color w:val="auto"/>
          <w:sz w:val="22"/>
          <w:szCs w:val="22"/>
        </w:rPr>
        <w:t>Server: Tomcat</w:t>
      </w:r>
      <w:r w:rsidR="00A63D87" w:rsidRPr="00833711">
        <w:rPr>
          <w:rFonts w:asciiTheme="minorHAnsi" w:hAnsiTheme="minorHAnsi" w:cstheme="minorHAnsi"/>
          <w:color w:val="auto"/>
          <w:sz w:val="22"/>
          <w:szCs w:val="22"/>
        </w:rPr>
        <w:t xml:space="preserve">, </w:t>
      </w:r>
      <w:r w:rsidR="00C5298F" w:rsidRPr="00833711">
        <w:rPr>
          <w:rFonts w:asciiTheme="minorHAnsi" w:hAnsiTheme="minorHAnsi" w:cstheme="minorHAnsi"/>
          <w:color w:val="auto"/>
          <w:sz w:val="22"/>
          <w:szCs w:val="22"/>
        </w:rPr>
        <w:t xml:space="preserve">Reporting Tool: </w:t>
      </w:r>
      <w:r w:rsidR="006C428A" w:rsidRPr="00833711">
        <w:rPr>
          <w:rFonts w:asciiTheme="minorHAnsi" w:hAnsiTheme="minorHAnsi" w:cstheme="minorHAnsi"/>
          <w:color w:val="auto"/>
          <w:sz w:val="22"/>
          <w:szCs w:val="22"/>
        </w:rPr>
        <w:t>iReport</w:t>
      </w:r>
    </w:p>
    <w:p w:rsidR="00EF2244" w:rsidRPr="00833711" w:rsidRDefault="00EF2244" w:rsidP="00845CE6">
      <w:pPr>
        <w:numPr>
          <w:ilvl w:val="0"/>
          <w:numId w:val="30"/>
        </w:numPr>
        <w:spacing w:before="240"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Project Name:</w:t>
      </w:r>
      <w:r w:rsidR="00B5390B">
        <w:rPr>
          <w:rFonts w:asciiTheme="minorHAnsi" w:hAnsiTheme="minorHAnsi" w:cstheme="minorHAnsi"/>
          <w:b/>
          <w:color w:val="auto"/>
          <w:sz w:val="22"/>
          <w:szCs w:val="22"/>
        </w:rPr>
        <w:t xml:space="preserve"> </w:t>
      </w:r>
      <w:r w:rsidR="00F21981" w:rsidRPr="00833711">
        <w:rPr>
          <w:rFonts w:asciiTheme="minorHAnsi" w:hAnsiTheme="minorHAnsi" w:cstheme="minorHAnsi"/>
          <w:color w:val="auto"/>
          <w:sz w:val="22"/>
          <w:szCs w:val="22"/>
        </w:rPr>
        <w:t>Correspondence Management System</w:t>
      </w:r>
    </w:p>
    <w:p w:rsidR="00F21981" w:rsidRPr="00833711" w:rsidRDefault="00EF2244"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Responsibilities:</w:t>
      </w:r>
      <w:r w:rsidRPr="00833711">
        <w:rPr>
          <w:rFonts w:asciiTheme="minorHAnsi" w:hAnsiTheme="minorHAnsi" w:cstheme="minorHAnsi"/>
          <w:color w:val="auto"/>
          <w:sz w:val="22"/>
          <w:szCs w:val="22"/>
        </w:rPr>
        <w:t xml:space="preserve"> </w:t>
      </w:r>
      <w:r w:rsidR="00F21981" w:rsidRPr="00833711">
        <w:rPr>
          <w:rFonts w:asciiTheme="minorHAnsi" w:hAnsiTheme="minorHAnsi" w:cstheme="minorHAnsi"/>
          <w:color w:val="auto"/>
          <w:sz w:val="22"/>
          <w:szCs w:val="22"/>
        </w:rPr>
        <w:t xml:space="preserve">System Analysis and architecture, Database </w:t>
      </w:r>
      <w:r w:rsidRPr="00833711">
        <w:rPr>
          <w:rFonts w:asciiTheme="minorHAnsi" w:hAnsiTheme="minorHAnsi" w:cstheme="minorHAnsi"/>
          <w:color w:val="auto"/>
          <w:sz w:val="22"/>
          <w:szCs w:val="22"/>
        </w:rPr>
        <w:t xml:space="preserve">design, </w:t>
      </w:r>
      <w:r w:rsidR="00C811FC" w:rsidRPr="00833711">
        <w:rPr>
          <w:rFonts w:asciiTheme="minorHAnsi" w:hAnsiTheme="minorHAnsi" w:cstheme="minorHAnsi"/>
          <w:color w:val="auto"/>
          <w:sz w:val="22"/>
          <w:szCs w:val="22"/>
        </w:rPr>
        <w:t>Team Management,</w:t>
      </w:r>
      <w:r w:rsidRPr="00833711">
        <w:rPr>
          <w:rFonts w:asciiTheme="minorHAnsi" w:hAnsiTheme="minorHAnsi" w:cstheme="minorHAnsi"/>
          <w:color w:val="auto"/>
          <w:sz w:val="22"/>
          <w:szCs w:val="22"/>
        </w:rPr>
        <w:t xml:space="preserve"> de</w:t>
      </w:r>
      <w:r w:rsidR="00F21981" w:rsidRPr="00833711">
        <w:rPr>
          <w:rFonts w:asciiTheme="minorHAnsi" w:hAnsiTheme="minorHAnsi" w:cstheme="minorHAnsi"/>
          <w:color w:val="auto"/>
          <w:sz w:val="22"/>
          <w:szCs w:val="22"/>
        </w:rPr>
        <w:t>velopment of core functionality</w:t>
      </w:r>
    </w:p>
    <w:p w:rsidR="007E5082" w:rsidRPr="00833711" w:rsidRDefault="00EF2244"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Pr="00833711">
        <w:rPr>
          <w:rFonts w:asciiTheme="minorHAnsi" w:hAnsiTheme="minorHAnsi" w:cstheme="minorHAnsi"/>
          <w:color w:val="auto"/>
          <w:sz w:val="22"/>
          <w:szCs w:val="22"/>
        </w:rPr>
        <w:t xml:space="preserve"> </w:t>
      </w:r>
      <w:r w:rsidR="007E5082" w:rsidRPr="00833711">
        <w:rPr>
          <w:rFonts w:asciiTheme="minorHAnsi" w:hAnsiTheme="minorHAnsi" w:cstheme="minorHAnsi"/>
          <w:color w:val="auto"/>
          <w:sz w:val="22"/>
          <w:szCs w:val="22"/>
        </w:rPr>
        <w:t>CMS will be based on service oriented architecture (SOA) to give flexibility to other systems and client applications like, office and mobile applications (I-Phone and I-Pad) to integrate and communicate with it.</w:t>
      </w:r>
    </w:p>
    <w:p w:rsidR="007E5082" w:rsidRPr="00833711" w:rsidRDefault="007E5082" w:rsidP="00404ABE">
      <w:pPr>
        <w:spacing w:before="240" w:line="276" w:lineRule="auto"/>
        <w:ind w:left="720"/>
        <w:jc w:val="both"/>
        <w:rPr>
          <w:rFonts w:asciiTheme="minorHAnsi" w:hAnsiTheme="minorHAnsi" w:cstheme="minorHAnsi"/>
          <w:sz w:val="22"/>
          <w:szCs w:val="22"/>
        </w:rPr>
      </w:pPr>
      <w:r w:rsidRPr="00833711">
        <w:rPr>
          <w:rFonts w:asciiTheme="minorHAnsi" w:hAnsiTheme="minorHAnsi" w:cstheme="minorHAnsi"/>
          <w:color w:val="auto"/>
          <w:sz w:val="22"/>
          <w:szCs w:val="22"/>
        </w:rPr>
        <w:t>There will be two types of correspondences that will be managed by the system, incoming correspondence and outgoing correspondence. CMS also provide document repository, process management system using process management tools, Multilingual Support, Interaction with third party application using web service.</w:t>
      </w:r>
    </w:p>
    <w:p w:rsidR="00EF2244" w:rsidRPr="00833711" w:rsidRDefault="00EF2244" w:rsidP="007E5082">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Following are major features/module of the system:</w:t>
      </w:r>
    </w:p>
    <w:p w:rsidR="00CF4CF4" w:rsidRPr="00833711" w:rsidRDefault="00CF4CF4" w:rsidP="00CF4CF4">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Document management.</w:t>
      </w:r>
    </w:p>
    <w:p w:rsidR="00CF4CF4" w:rsidRPr="00833711" w:rsidRDefault="00CF4CF4" w:rsidP="00CF4CF4">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Application Flow Management</w:t>
      </w:r>
    </w:p>
    <w:p w:rsidR="00CF4CF4" w:rsidRPr="00833711" w:rsidRDefault="00CF4CF4" w:rsidP="00CF4CF4">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Repository Management</w:t>
      </w:r>
    </w:p>
    <w:p w:rsidR="00EF2244" w:rsidRPr="00833711" w:rsidRDefault="00EF224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Multilanguage support</w:t>
      </w:r>
    </w:p>
    <w:p w:rsidR="00EF2244" w:rsidRPr="00833711" w:rsidRDefault="00EF224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Reporting and analytical tool to review and analyze statistics</w:t>
      </w:r>
    </w:p>
    <w:p w:rsidR="00EF2244" w:rsidRPr="00833711" w:rsidRDefault="00EF224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Role and User Management. </w:t>
      </w:r>
    </w:p>
    <w:p w:rsidR="00E23384" w:rsidRPr="00833711" w:rsidRDefault="00CF4CF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Department</w:t>
      </w:r>
      <w:r w:rsidR="00964AB3" w:rsidRPr="00833711">
        <w:rPr>
          <w:rFonts w:asciiTheme="minorHAnsi" w:hAnsiTheme="minorHAnsi" w:cstheme="minorHAnsi"/>
          <w:color w:val="auto"/>
          <w:sz w:val="22"/>
          <w:szCs w:val="22"/>
        </w:rPr>
        <w:t xml:space="preserve"> structure </w:t>
      </w:r>
      <w:r w:rsidR="00E23384" w:rsidRPr="00833711">
        <w:rPr>
          <w:rFonts w:asciiTheme="minorHAnsi" w:hAnsiTheme="minorHAnsi" w:cstheme="minorHAnsi"/>
          <w:color w:val="auto"/>
          <w:sz w:val="22"/>
          <w:szCs w:val="22"/>
        </w:rPr>
        <w:t>management</w:t>
      </w:r>
    </w:p>
    <w:p w:rsidR="00CF4CF4" w:rsidRPr="00833711" w:rsidRDefault="00CF4CF4" w:rsidP="00CF4CF4">
      <w:pPr>
        <w:pStyle w:val="ListParagraph"/>
        <w:numPr>
          <w:ilvl w:val="0"/>
          <w:numId w:val="0"/>
        </w:numPr>
        <w:ind w:left="720"/>
        <w:rPr>
          <w:rFonts w:asciiTheme="minorHAnsi" w:hAnsiTheme="minorHAnsi" w:cstheme="minorHAnsi"/>
          <w:lang w:val="en-US"/>
        </w:rPr>
      </w:pPr>
      <w:r w:rsidRPr="00833711">
        <w:rPr>
          <w:rFonts w:asciiTheme="minorHAnsi" w:hAnsiTheme="minorHAnsi" w:cstheme="minorHAnsi"/>
          <w:b/>
        </w:rPr>
        <w:t>Technology:</w:t>
      </w:r>
      <w:r w:rsidR="00B5390B">
        <w:rPr>
          <w:rFonts w:asciiTheme="minorHAnsi" w:hAnsiTheme="minorHAnsi" w:cstheme="minorHAnsi"/>
          <w:b/>
        </w:rPr>
        <w:t xml:space="preserve"> </w:t>
      </w:r>
      <w:r w:rsidRPr="00833711">
        <w:rPr>
          <w:rFonts w:asciiTheme="minorHAnsi" w:hAnsiTheme="minorHAnsi" w:cstheme="minorHAnsi"/>
        </w:rPr>
        <w:t>Framework: Spring</w:t>
      </w:r>
      <w:r w:rsidR="006A063D" w:rsidRPr="00833711">
        <w:rPr>
          <w:rFonts w:asciiTheme="minorHAnsi" w:hAnsiTheme="minorHAnsi" w:cstheme="minorHAnsi"/>
        </w:rPr>
        <w:t>, Hibernate,</w:t>
      </w:r>
      <w:r w:rsidR="00CE24E7">
        <w:rPr>
          <w:rFonts w:asciiTheme="minorHAnsi" w:hAnsiTheme="minorHAnsi" w:cstheme="minorHAnsi"/>
          <w:lang w:val="en-US"/>
        </w:rPr>
        <w:t xml:space="preserve"> </w:t>
      </w:r>
      <w:r w:rsidR="006A063D" w:rsidRPr="00833711">
        <w:rPr>
          <w:rFonts w:asciiTheme="minorHAnsi" w:hAnsiTheme="minorHAnsi" w:cstheme="minorHAnsi"/>
          <w:lang w:val="en-US"/>
        </w:rPr>
        <w:t>Spring Web Services,</w:t>
      </w:r>
      <w:r w:rsidR="006A063D" w:rsidRPr="00833711">
        <w:rPr>
          <w:rFonts w:asciiTheme="minorHAnsi" w:hAnsiTheme="minorHAnsi" w:cstheme="minorHAnsi"/>
        </w:rPr>
        <w:t xml:space="preserve"> Database: </w:t>
      </w:r>
      <w:r w:rsidR="006A063D" w:rsidRPr="00833711">
        <w:rPr>
          <w:rFonts w:asciiTheme="minorHAnsi" w:hAnsiTheme="minorHAnsi" w:cstheme="minorHAnsi"/>
          <w:lang w:val="en-US"/>
        </w:rPr>
        <w:t>Oracle</w:t>
      </w:r>
      <w:r w:rsidRPr="00833711">
        <w:rPr>
          <w:rFonts w:asciiTheme="minorHAnsi" w:hAnsiTheme="minorHAnsi" w:cstheme="minorHAnsi"/>
        </w:rPr>
        <w:t>, Server: Tomcat, Reporting Tool: iReport</w:t>
      </w:r>
      <w:r w:rsidR="006A063D" w:rsidRPr="00833711">
        <w:rPr>
          <w:rFonts w:asciiTheme="minorHAnsi" w:hAnsiTheme="minorHAnsi" w:cstheme="minorHAnsi"/>
          <w:lang w:val="en-US"/>
        </w:rPr>
        <w:t>, Docx4J</w:t>
      </w:r>
    </w:p>
    <w:p w:rsidR="001E1931" w:rsidRPr="00833711" w:rsidRDefault="001E1931" w:rsidP="00845CE6">
      <w:pPr>
        <w:numPr>
          <w:ilvl w:val="0"/>
          <w:numId w:val="30"/>
        </w:numPr>
        <w:spacing w:before="240" w:line="276" w:lineRule="auto"/>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Name</w:t>
      </w:r>
      <w:r w:rsidRPr="00833711">
        <w:rPr>
          <w:rFonts w:asciiTheme="minorHAnsi" w:hAnsiTheme="minorHAnsi" w:cstheme="minorHAnsi"/>
          <w:color w:val="auto"/>
          <w:sz w:val="22"/>
          <w:szCs w:val="22"/>
        </w:rPr>
        <w:t xml:space="preserve">: </w:t>
      </w:r>
      <w:r w:rsidR="00CE6540" w:rsidRPr="00833711">
        <w:rPr>
          <w:rFonts w:asciiTheme="minorHAnsi" w:hAnsiTheme="minorHAnsi" w:cstheme="minorHAnsi"/>
          <w:color w:val="auto"/>
          <w:sz w:val="22"/>
          <w:szCs w:val="22"/>
        </w:rPr>
        <w:t>Facility Booking Management</w:t>
      </w:r>
    </w:p>
    <w:p w:rsidR="00CE6540" w:rsidRPr="00833711" w:rsidRDefault="001E1931"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Responsibilities:</w:t>
      </w:r>
      <w:r w:rsidR="00CE6540" w:rsidRPr="00833711">
        <w:rPr>
          <w:rFonts w:asciiTheme="minorHAnsi" w:hAnsiTheme="minorHAnsi" w:cstheme="minorHAnsi"/>
          <w:b/>
          <w:color w:val="auto"/>
          <w:sz w:val="22"/>
          <w:szCs w:val="22"/>
        </w:rPr>
        <w:t xml:space="preserve"> </w:t>
      </w:r>
      <w:r w:rsidR="00CE6540" w:rsidRPr="00833711">
        <w:rPr>
          <w:rFonts w:asciiTheme="minorHAnsi" w:hAnsiTheme="minorHAnsi" w:cstheme="minorHAnsi"/>
          <w:color w:val="auto"/>
          <w:sz w:val="22"/>
          <w:szCs w:val="22"/>
        </w:rPr>
        <w:t xml:space="preserve">Requirement gathering, </w:t>
      </w:r>
      <w:r w:rsidRPr="00833711">
        <w:rPr>
          <w:rFonts w:asciiTheme="minorHAnsi" w:hAnsiTheme="minorHAnsi" w:cstheme="minorHAnsi"/>
          <w:color w:val="auto"/>
          <w:sz w:val="22"/>
          <w:szCs w:val="22"/>
        </w:rPr>
        <w:t>Sy</w:t>
      </w:r>
      <w:r w:rsidR="00CE6540" w:rsidRPr="00833711">
        <w:rPr>
          <w:rFonts w:asciiTheme="minorHAnsi" w:hAnsiTheme="minorHAnsi" w:cstheme="minorHAnsi"/>
          <w:color w:val="auto"/>
          <w:sz w:val="22"/>
          <w:szCs w:val="22"/>
        </w:rPr>
        <w:t>stem Analysis and architecture, Application</w:t>
      </w:r>
      <w:r w:rsidRPr="00833711">
        <w:rPr>
          <w:rFonts w:asciiTheme="minorHAnsi" w:hAnsiTheme="minorHAnsi" w:cstheme="minorHAnsi"/>
          <w:color w:val="auto"/>
          <w:sz w:val="22"/>
          <w:szCs w:val="22"/>
        </w:rPr>
        <w:t xml:space="preserve"> implementation, Pr</w:t>
      </w:r>
      <w:r w:rsidR="00B57550" w:rsidRPr="00833711">
        <w:rPr>
          <w:rFonts w:asciiTheme="minorHAnsi" w:hAnsiTheme="minorHAnsi" w:cstheme="minorHAnsi"/>
          <w:color w:val="auto"/>
          <w:sz w:val="22"/>
          <w:szCs w:val="22"/>
        </w:rPr>
        <w:t>oject management</w:t>
      </w:r>
    </w:p>
    <w:p w:rsidR="00CE6540" w:rsidRPr="00833711" w:rsidRDefault="001E1931"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Pr="00833711">
        <w:rPr>
          <w:rFonts w:asciiTheme="minorHAnsi" w:hAnsiTheme="minorHAnsi" w:cstheme="minorHAnsi"/>
          <w:sz w:val="22"/>
          <w:szCs w:val="22"/>
        </w:rPr>
        <w:t xml:space="preserve"> </w:t>
      </w:r>
      <w:r w:rsidR="00CE6540" w:rsidRPr="00833711">
        <w:rPr>
          <w:rFonts w:asciiTheme="minorHAnsi" w:hAnsiTheme="minorHAnsi" w:cstheme="minorHAnsi"/>
          <w:color w:val="auto"/>
          <w:sz w:val="22"/>
          <w:szCs w:val="22"/>
        </w:rPr>
        <w:t>The Facility Booking System is a web based application, which allows registered client to manage bookings for facility on basis of category and Interaction with third party application using web services.</w:t>
      </w:r>
    </w:p>
    <w:p w:rsidR="00CE6540" w:rsidRPr="00833711" w:rsidRDefault="00CE6540" w:rsidP="008303FC">
      <w:pPr>
        <w:keepNext/>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lastRenderedPageBreak/>
        <w:t>Following are major features/module of the system:</w:t>
      </w:r>
    </w:p>
    <w:p w:rsidR="00CE6540" w:rsidRPr="00833711" w:rsidRDefault="00CE6540"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Application is divided into two modules i.e. Admin Module and End-user Module.</w:t>
      </w:r>
    </w:p>
    <w:p w:rsidR="00CE6540" w:rsidRPr="00833711" w:rsidRDefault="00CE6540"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Admin Module:</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Add category information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Add Facility information on the basis of category</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Set Reason information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Set Booking Blackout For Particular Reason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Book the facility on behalf of user</w:t>
      </w:r>
    </w:p>
    <w:p w:rsidR="00CE6540" w:rsidRPr="00833711" w:rsidRDefault="00CE6540"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End-user Module:</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Registered Client will have permission to book the facility</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Registered Client can also view Booked information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Registered Client can get Reports of Booking information</w:t>
      </w:r>
    </w:p>
    <w:p w:rsidR="00CE6540" w:rsidRPr="00833711" w:rsidRDefault="00CE6540" w:rsidP="00404ABE">
      <w:pPr>
        <w:spacing w:before="240" w:line="276" w:lineRule="auto"/>
        <w:ind w:left="720"/>
        <w:jc w:val="both"/>
        <w:rPr>
          <w:rFonts w:asciiTheme="minorHAnsi" w:hAnsiTheme="minorHAnsi" w:cstheme="minorHAnsi"/>
          <w:sz w:val="22"/>
          <w:szCs w:val="22"/>
        </w:rPr>
      </w:pPr>
      <w:r w:rsidRPr="00833711">
        <w:rPr>
          <w:rFonts w:asciiTheme="minorHAnsi" w:hAnsiTheme="minorHAnsi" w:cstheme="minorHAnsi"/>
          <w:b/>
          <w:sz w:val="22"/>
          <w:szCs w:val="22"/>
        </w:rPr>
        <w:t>Technology:</w:t>
      </w:r>
      <w:r w:rsidR="00B5390B">
        <w:rPr>
          <w:rFonts w:asciiTheme="minorHAnsi" w:hAnsiTheme="minorHAnsi" w:cstheme="minorHAnsi"/>
          <w:b/>
          <w:sz w:val="22"/>
          <w:szCs w:val="22"/>
        </w:rPr>
        <w:t xml:space="preserve"> </w:t>
      </w:r>
      <w:r w:rsidRPr="00833711">
        <w:rPr>
          <w:rFonts w:asciiTheme="minorHAnsi" w:hAnsiTheme="minorHAnsi" w:cstheme="minorHAnsi"/>
          <w:sz w:val="22"/>
          <w:szCs w:val="22"/>
        </w:rPr>
        <w:t>Framework: Spring, Hibernate</w:t>
      </w:r>
      <w:r w:rsidR="00A547F2" w:rsidRPr="00833711">
        <w:rPr>
          <w:rFonts w:asciiTheme="minorHAnsi" w:hAnsiTheme="minorHAnsi" w:cstheme="minorHAnsi"/>
          <w:sz w:val="22"/>
          <w:szCs w:val="22"/>
        </w:rPr>
        <w:t>, JQuery</w:t>
      </w:r>
      <w:r w:rsidR="00632494" w:rsidRPr="00833711">
        <w:rPr>
          <w:rFonts w:asciiTheme="minorHAnsi" w:hAnsiTheme="minorHAnsi" w:cstheme="minorHAnsi"/>
          <w:sz w:val="22"/>
          <w:szCs w:val="22"/>
        </w:rPr>
        <w:t xml:space="preserve">, </w:t>
      </w:r>
      <w:r w:rsidRPr="00833711">
        <w:rPr>
          <w:rFonts w:asciiTheme="minorHAnsi" w:hAnsiTheme="minorHAnsi" w:cstheme="minorHAnsi"/>
          <w:sz w:val="22"/>
          <w:szCs w:val="22"/>
        </w:rPr>
        <w:t xml:space="preserve">Spring Web Services, Database: MySQL, Server: Tomcat </w:t>
      </w:r>
    </w:p>
    <w:p w:rsidR="00632494" w:rsidRPr="00833711" w:rsidRDefault="00632494" w:rsidP="00632494">
      <w:pPr>
        <w:pStyle w:val="ListParagraph"/>
        <w:numPr>
          <w:ilvl w:val="0"/>
          <w:numId w:val="30"/>
        </w:numPr>
        <w:rPr>
          <w:rFonts w:asciiTheme="minorHAnsi" w:eastAsia="Times New Roman" w:hAnsiTheme="minorHAnsi" w:cstheme="minorHAnsi"/>
        </w:rPr>
      </w:pPr>
      <w:r w:rsidRPr="00833711">
        <w:rPr>
          <w:rFonts w:asciiTheme="minorHAnsi" w:hAnsiTheme="minorHAnsi" w:cstheme="minorHAnsi"/>
          <w:b/>
        </w:rPr>
        <w:t>P</w:t>
      </w:r>
      <w:r w:rsidR="006E7181" w:rsidRPr="00833711">
        <w:rPr>
          <w:rFonts w:asciiTheme="minorHAnsi" w:hAnsiTheme="minorHAnsi" w:cstheme="minorHAnsi"/>
          <w:b/>
        </w:rPr>
        <w:t>roject Name</w:t>
      </w:r>
      <w:r w:rsidR="006E7181" w:rsidRPr="00833711">
        <w:rPr>
          <w:rFonts w:asciiTheme="minorHAnsi" w:hAnsiTheme="minorHAnsi" w:cstheme="minorHAnsi"/>
        </w:rPr>
        <w:t xml:space="preserve">: </w:t>
      </w:r>
      <w:r w:rsidRPr="00833711">
        <w:rPr>
          <w:rFonts w:asciiTheme="minorHAnsi" w:hAnsiTheme="minorHAnsi" w:cstheme="minorHAnsi"/>
        </w:rPr>
        <w:t>Healthcare Management System</w:t>
      </w:r>
    </w:p>
    <w:p w:rsidR="00632494" w:rsidRPr="00833711" w:rsidRDefault="006E7181"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 xml:space="preserve">Responsibilities: </w:t>
      </w:r>
      <w:r w:rsidR="00632494" w:rsidRPr="00833711">
        <w:rPr>
          <w:rFonts w:asciiTheme="minorHAnsi" w:hAnsiTheme="minorHAnsi" w:cstheme="minorHAnsi"/>
          <w:color w:val="auto"/>
          <w:sz w:val="22"/>
          <w:szCs w:val="22"/>
        </w:rPr>
        <w:t>Involved in Requirement gathering, Analysis and Application development of the system</w:t>
      </w:r>
    </w:p>
    <w:p w:rsidR="00632494" w:rsidRPr="00833711" w:rsidRDefault="006E7181"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Pr="00833711">
        <w:rPr>
          <w:rFonts w:asciiTheme="minorHAnsi" w:hAnsiTheme="minorHAnsi" w:cstheme="minorHAnsi"/>
          <w:color w:val="auto"/>
          <w:sz w:val="22"/>
          <w:szCs w:val="22"/>
        </w:rPr>
        <w:t xml:space="preserve"> </w:t>
      </w:r>
      <w:r w:rsidR="00632494" w:rsidRPr="00833711">
        <w:rPr>
          <w:rFonts w:asciiTheme="minorHAnsi" w:hAnsiTheme="minorHAnsi" w:cstheme="minorHAnsi"/>
          <w:color w:val="auto"/>
          <w:sz w:val="22"/>
          <w:szCs w:val="22"/>
        </w:rPr>
        <w:t xml:space="preserve">Healthcare Management System is a robust facilities management system that provides solutions for healthcare facilities safety, monitoring and management for all the assets, patients and all </w:t>
      </w:r>
      <w:r w:rsidR="00404ABE" w:rsidRPr="00833711">
        <w:rPr>
          <w:rFonts w:asciiTheme="minorHAnsi" w:hAnsiTheme="minorHAnsi" w:cstheme="minorHAnsi"/>
          <w:color w:val="auto"/>
          <w:sz w:val="22"/>
          <w:szCs w:val="22"/>
        </w:rPr>
        <w:t>equipment</w:t>
      </w:r>
      <w:r w:rsidR="00632494" w:rsidRPr="00833711">
        <w:rPr>
          <w:rFonts w:asciiTheme="minorHAnsi" w:hAnsiTheme="minorHAnsi" w:cstheme="minorHAnsi"/>
          <w:color w:val="auto"/>
          <w:sz w:val="22"/>
          <w:szCs w:val="22"/>
        </w:rPr>
        <w:t xml:space="preserve"> and it actually works for security purpose and patient’s health monitoring so the patient can get more help from the Hospital Management System.</w:t>
      </w:r>
    </w:p>
    <w:p w:rsidR="00632494" w:rsidRPr="00833711" w:rsidRDefault="00632494"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This application can help you for medical facility extend asset life, track maintenance costs, prevent and predict equipment failures, improve labor productivity, reduce costly downtimes, minimize investments in inventory, and lower the total cost of maintenance.</w:t>
      </w:r>
    </w:p>
    <w:p w:rsidR="00632494" w:rsidRPr="00833711" w:rsidRDefault="00632494"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The Healthcare Management System also tracking the assets and patients using map and Reader device is working to capture the different frequencies using those frequencies the devices are responsible for generating the notifications or alarm event and on the basis of that event and notification the map will locate the assets and patients for monitoring purpose. </w:t>
      </w:r>
    </w:p>
    <w:p w:rsidR="006E7181" w:rsidRPr="00833711" w:rsidRDefault="00C27975"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Following are</w:t>
      </w:r>
      <w:r w:rsidR="008E1429" w:rsidRPr="00833711">
        <w:rPr>
          <w:rFonts w:asciiTheme="minorHAnsi" w:hAnsiTheme="minorHAnsi" w:cstheme="minorHAnsi"/>
          <w:color w:val="auto"/>
          <w:sz w:val="22"/>
          <w:szCs w:val="22"/>
        </w:rPr>
        <w:t xml:space="preserve"> the</w:t>
      </w:r>
      <w:r w:rsidRPr="00833711">
        <w:rPr>
          <w:rFonts w:asciiTheme="minorHAnsi" w:hAnsiTheme="minorHAnsi" w:cstheme="minorHAnsi"/>
          <w:color w:val="auto"/>
          <w:sz w:val="22"/>
          <w:szCs w:val="22"/>
        </w:rPr>
        <w:t xml:space="preserve"> major features/module of the system:</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Administration and Environment</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User Management</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System Activity Reports and Bill Processing</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lastRenderedPageBreak/>
        <w:t>Staff/Employee, Residents, Device, Assets and Alarm Management</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Notification Subscription using E-mail functionality</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Reader Device and Badge Monitoring/Tracking using location processing logic</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Maps Management for Residents</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Staff, Assets and Medical Equipment Monitoring</w:t>
      </w:r>
    </w:p>
    <w:p w:rsidR="00632494" w:rsidRPr="0078075D" w:rsidRDefault="006E7181" w:rsidP="00404ABE">
      <w:pPr>
        <w:spacing w:before="240" w:line="276" w:lineRule="auto"/>
        <w:ind w:left="720"/>
        <w:jc w:val="both"/>
        <w:rPr>
          <w:rFonts w:asciiTheme="minorHAnsi" w:eastAsia="SimSun" w:hAnsiTheme="minorHAnsi" w:cstheme="minorHAnsi"/>
          <w:bCs/>
          <w:color w:val="auto"/>
          <w:sz w:val="22"/>
          <w:szCs w:val="22"/>
          <w:lang w:eastAsia="zh-CN"/>
        </w:rPr>
      </w:pPr>
      <w:r w:rsidRPr="00833711">
        <w:rPr>
          <w:rFonts w:asciiTheme="minorHAnsi" w:hAnsiTheme="minorHAnsi" w:cstheme="minorHAnsi"/>
          <w:b/>
          <w:color w:val="auto"/>
          <w:sz w:val="22"/>
          <w:szCs w:val="22"/>
        </w:rPr>
        <w:t>Technology:</w:t>
      </w:r>
      <w:r w:rsidRPr="00833711">
        <w:rPr>
          <w:rFonts w:asciiTheme="minorHAnsi" w:hAnsiTheme="minorHAnsi" w:cstheme="minorHAnsi"/>
          <w:color w:val="auto"/>
          <w:sz w:val="22"/>
          <w:szCs w:val="22"/>
        </w:rPr>
        <w:t xml:space="preserve"> </w:t>
      </w:r>
      <w:r w:rsidR="00632494" w:rsidRPr="00833711">
        <w:rPr>
          <w:rFonts w:asciiTheme="minorHAnsi" w:eastAsia="SimSun" w:hAnsiTheme="minorHAnsi" w:cstheme="minorHAnsi"/>
          <w:bCs/>
          <w:color w:val="auto"/>
          <w:sz w:val="22"/>
          <w:szCs w:val="22"/>
          <w:lang w:val="x-none" w:eastAsia="zh-CN"/>
        </w:rPr>
        <w:t xml:space="preserve">Core Java, JSP, </w:t>
      </w:r>
      <w:r w:rsidR="00070FAF">
        <w:rPr>
          <w:rFonts w:asciiTheme="minorHAnsi" w:eastAsia="SimSun" w:hAnsiTheme="minorHAnsi" w:cstheme="minorHAnsi"/>
          <w:bCs/>
          <w:color w:val="auto"/>
          <w:sz w:val="22"/>
          <w:szCs w:val="22"/>
          <w:lang w:eastAsia="zh-CN"/>
        </w:rPr>
        <w:t>FreeMarker,</w:t>
      </w:r>
      <w:r w:rsidR="00431876">
        <w:rPr>
          <w:rFonts w:asciiTheme="minorHAnsi" w:eastAsia="SimSun" w:hAnsiTheme="minorHAnsi" w:cstheme="minorHAnsi"/>
          <w:bCs/>
          <w:color w:val="auto"/>
          <w:sz w:val="22"/>
          <w:szCs w:val="22"/>
          <w:lang w:eastAsia="zh-CN"/>
        </w:rPr>
        <w:t xml:space="preserve"> </w:t>
      </w:r>
      <w:r w:rsidR="00632494" w:rsidRPr="00833711">
        <w:rPr>
          <w:rFonts w:asciiTheme="minorHAnsi" w:eastAsia="SimSun" w:hAnsiTheme="minorHAnsi" w:cstheme="minorHAnsi"/>
          <w:bCs/>
          <w:color w:val="auto"/>
          <w:sz w:val="22"/>
          <w:szCs w:val="22"/>
          <w:lang w:val="x-none" w:eastAsia="zh-CN"/>
        </w:rPr>
        <w:t>Servlet, JPA, XML, Ajax</w:t>
      </w:r>
      <w:r w:rsidR="00A547F2">
        <w:rPr>
          <w:rFonts w:asciiTheme="minorHAnsi" w:eastAsia="SimSun" w:hAnsiTheme="minorHAnsi" w:cstheme="minorHAnsi"/>
          <w:bCs/>
          <w:color w:val="auto"/>
          <w:sz w:val="22"/>
          <w:szCs w:val="22"/>
          <w:lang w:eastAsia="zh-CN"/>
        </w:rPr>
        <w:t>,</w:t>
      </w:r>
      <w:r w:rsidR="00632494" w:rsidRPr="00833711">
        <w:rPr>
          <w:rFonts w:asciiTheme="minorHAnsi" w:eastAsia="SimSun" w:hAnsiTheme="minorHAnsi" w:cstheme="minorHAnsi"/>
          <w:bCs/>
          <w:color w:val="auto"/>
          <w:sz w:val="22"/>
          <w:szCs w:val="22"/>
          <w:lang w:val="x-none" w:eastAsia="zh-CN"/>
        </w:rPr>
        <w:t xml:space="preserve"> </w:t>
      </w:r>
      <w:r w:rsidR="00A547F2" w:rsidRPr="00833711">
        <w:rPr>
          <w:rFonts w:asciiTheme="minorHAnsi" w:eastAsia="SimSun" w:hAnsiTheme="minorHAnsi" w:cstheme="minorHAnsi"/>
          <w:bCs/>
          <w:color w:val="auto"/>
          <w:sz w:val="22"/>
          <w:szCs w:val="22"/>
          <w:lang w:val="x-none" w:eastAsia="zh-CN"/>
        </w:rPr>
        <w:t>JQuery</w:t>
      </w:r>
      <w:r w:rsidR="00632494" w:rsidRPr="00833711">
        <w:rPr>
          <w:rFonts w:asciiTheme="minorHAnsi" w:eastAsia="SimSun" w:hAnsiTheme="minorHAnsi" w:cstheme="minorHAnsi"/>
          <w:bCs/>
          <w:color w:val="auto"/>
          <w:sz w:val="22"/>
          <w:szCs w:val="22"/>
          <w:lang w:val="x-none" w:eastAsia="zh-CN"/>
        </w:rPr>
        <w:t xml:space="preserve"> plugins</w:t>
      </w:r>
      <w:r w:rsidR="00632494" w:rsidRPr="00833711">
        <w:rPr>
          <w:rFonts w:asciiTheme="minorHAnsi" w:eastAsia="SimSun" w:hAnsiTheme="minorHAnsi" w:cstheme="minorHAnsi"/>
          <w:bCs/>
          <w:color w:val="auto"/>
          <w:sz w:val="22"/>
          <w:szCs w:val="22"/>
          <w:lang w:eastAsia="zh-CN"/>
        </w:rPr>
        <w:t xml:space="preserve">, Tools: </w:t>
      </w:r>
      <w:r w:rsidR="00632494" w:rsidRPr="00833711">
        <w:rPr>
          <w:rFonts w:asciiTheme="minorHAnsi" w:eastAsia="SimSun" w:hAnsiTheme="minorHAnsi" w:cstheme="minorHAnsi"/>
          <w:bCs/>
          <w:color w:val="auto"/>
          <w:sz w:val="22"/>
          <w:szCs w:val="22"/>
          <w:lang w:val="x-none" w:eastAsia="zh-CN"/>
        </w:rPr>
        <w:t xml:space="preserve">IBM RAD, </w:t>
      </w:r>
      <w:r w:rsidR="00632494" w:rsidRPr="00833711">
        <w:rPr>
          <w:rFonts w:asciiTheme="minorHAnsi" w:eastAsia="SimSun" w:hAnsiTheme="minorHAnsi" w:cstheme="minorHAnsi"/>
          <w:bCs/>
          <w:color w:val="auto"/>
          <w:sz w:val="22"/>
          <w:szCs w:val="22"/>
          <w:lang w:eastAsia="zh-CN"/>
        </w:rPr>
        <w:t xml:space="preserve">SVN, JIRA, Database: MySQL, Server: </w:t>
      </w:r>
      <w:r w:rsidR="00632494" w:rsidRPr="00833711">
        <w:rPr>
          <w:rFonts w:asciiTheme="minorHAnsi" w:eastAsia="SimSun" w:hAnsiTheme="minorHAnsi" w:cstheme="minorHAnsi"/>
          <w:bCs/>
          <w:color w:val="auto"/>
          <w:sz w:val="22"/>
          <w:szCs w:val="22"/>
          <w:lang w:val="x-none" w:eastAsia="zh-CN"/>
        </w:rPr>
        <w:t xml:space="preserve">WAS </w:t>
      </w:r>
    </w:p>
    <w:p w:rsidR="0078075D" w:rsidRDefault="0078075D" w:rsidP="0078075D">
      <w:pPr>
        <w:autoSpaceDE w:val="0"/>
        <w:autoSpaceDN w:val="0"/>
        <w:adjustRightInd w:val="0"/>
        <w:jc w:val="both"/>
        <w:rPr>
          <w:rFonts w:ascii="Calibri" w:hAnsi="Calibri" w:cs="Calibri"/>
          <w:color w:val="auto"/>
          <w:sz w:val="22"/>
          <w:szCs w:val="22"/>
        </w:rPr>
      </w:pPr>
    </w:p>
    <w:p w:rsidR="0078075D" w:rsidRPr="0078075D" w:rsidRDefault="0078075D" w:rsidP="0078075D">
      <w:pPr>
        <w:pStyle w:val="ListParagraph"/>
        <w:numPr>
          <w:ilvl w:val="0"/>
          <w:numId w:val="30"/>
        </w:numPr>
        <w:autoSpaceDE w:val="0"/>
        <w:autoSpaceDN w:val="0"/>
        <w:adjustRightInd w:val="0"/>
      </w:pPr>
      <w:r w:rsidRPr="0078075D">
        <w:rPr>
          <w:b/>
        </w:rPr>
        <w:t>Project Name</w:t>
      </w:r>
      <w:r w:rsidRPr="0078075D">
        <w:t>: Supervisor – Web Services</w:t>
      </w:r>
    </w:p>
    <w:p w:rsidR="0078075D" w:rsidRDefault="0078075D" w:rsidP="0078075D">
      <w:pPr>
        <w:autoSpaceDE w:val="0"/>
        <w:autoSpaceDN w:val="0"/>
        <w:adjustRightInd w:val="0"/>
        <w:ind w:left="720"/>
        <w:jc w:val="both"/>
        <w:rPr>
          <w:rFonts w:ascii="Calibri" w:hAnsi="Calibri" w:cs="Calibri"/>
          <w:color w:val="auto"/>
          <w:sz w:val="22"/>
          <w:szCs w:val="22"/>
        </w:rPr>
      </w:pPr>
    </w:p>
    <w:p w:rsidR="0078075D" w:rsidRPr="00F4501A" w:rsidRDefault="0078075D" w:rsidP="0078075D">
      <w:pPr>
        <w:autoSpaceDE w:val="0"/>
        <w:autoSpaceDN w:val="0"/>
        <w:adjustRightInd w:val="0"/>
        <w:ind w:left="720"/>
        <w:jc w:val="both"/>
        <w:rPr>
          <w:rFonts w:ascii="Calibri" w:hAnsi="Calibri" w:cs="Calibri"/>
          <w:color w:val="auto"/>
          <w:sz w:val="22"/>
          <w:szCs w:val="22"/>
        </w:rPr>
      </w:pPr>
      <w:r w:rsidRPr="00DD6311">
        <w:rPr>
          <w:rFonts w:ascii="Calibri" w:hAnsi="Calibri" w:cs="Calibri"/>
          <w:b/>
          <w:color w:val="auto"/>
          <w:sz w:val="22"/>
          <w:szCs w:val="22"/>
        </w:rPr>
        <w:t>Responsibilities</w:t>
      </w:r>
      <w:r>
        <w:rPr>
          <w:rFonts w:ascii="Calibri" w:hAnsi="Calibri" w:cs="Calibri"/>
          <w:color w:val="auto"/>
          <w:sz w:val="22"/>
          <w:szCs w:val="22"/>
        </w:rPr>
        <w:t xml:space="preserve">: </w:t>
      </w:r>
      <w:r w:rsidRPr="00F4501A">
        <w:rPr>
          <w:rFonts w:ascii="Calibri" w:hAnsi="Calibri" w:cs="Calibri"/>
          <w:color w:val="auto"/>
          <w:sz w:val="22"/>
          <w:szCs w:val="22"/>
        </w:rPr>
        <w:t>Coding,</w:t>
      </w:r>
      <w:r>
        <w:rPr>
          <w:rFonts w:ascii="Calibri" w:hAnsi="Calibri" w:cs="Calibri"/>
          <w:color w:val="auto"/>
          <w:sz w:val="22"/>
          <w:szCs w:val="22"/>
        </w:rPr>
        <w:t xml:space="preserve"> Application d</w:t>
      </w:r>
      <w:r w:rsidRPr="00F4501A">
        <w:rPr>
          <w:rFonts w:ascii="Calibri" w:hAnsi="Calibri" w:cs="Calibri"/>
          <w:color w:val="auto"/>
          <w:sz w:val="22"/>
          <w:szCs w:val="22"/>
        </w:rPr>
        <w:t>eployment,</w:t>
      </w:r>
      <w:r>
        <w:rPr>
          <w:rFonts w:ascii="Calibri" w:hAnsi="Calibri" w:cs="Calibri"/>
          <w:color w:val="auto"/>
          <w:sz w:val="22"/>
          <w:szCs w:val="22"/>
        </w:rPr>
        <w:t xml:space="preserve"> Code Performance Enhancement, Database management.</w:t>
      </w:r>
    </w:p>
    <w:p w:rsidR="0078075D" w:rsidRPr="00F4501A" w:rsidRDefault="0078075D" w:rsidP="0078075D">
      <w:pPr>
        <w:autoSpaceDE w:val="0"/>
        <w:autoSpaceDN w:val="0"/>
        <w:adjustRightInd w:val="0"/>
        <w:ind w:left="720" w:firstLine="720"/>
        <w:jc w:val="both"/>
        <w:rPr>
          <w:rFonts w:ascii="Calibri" w:hAnsi="Calibri" w:cs="Calibri"/>
          <w:color w:val="auto"/>
          <w:sz w:val="22"/>
          <w:szCs w:val="22"/>
        </w:rPr>
      </w:pPr>
    </w:p>
    <w:p w:rsidR="0078075D" w:rsidRPr="00F4501A" w:rsidRDefault="0078075D" w:rsidP="0078075D">
      <w:pPr>
        <w:autoSpaceDE w:val="0"/>
        <w:autoSpaceDN w:val="0"/>
        <w:adjustRightInd w:val="0"/>
        <w:ind w:left="720"/>
        <w:jc w:val="both"/>
        <w:rPr>
          <w:rFonts w:ascii="Calibri" w:hAnsi="Calibri" w:cs="Calibri"/>
          <w:color w:val="auto"/>
          <w:sz w:val="22"/>
          <w:szCs w:val="22"/>
        </w:rPr>
      </w:pPr>
      <w:r w:rsidRPr="00F4501A">
        <w:rPr>
          <w:rFonts w:ascii="Calibri" w:hAnsi="Calibri" w:cs="Calibri"/>
          <w:b/>
          <w:color w:val="auto"/>
          <w:sz w:val="22"/>
          <w:szCs w:val="22"/>
        </w:rPr>
        <w:t>Project Description</w:t>
      </w:r>
      <w:r w:rsidRPr="00F4501A">
        <w:rPr>
          <w:rFonts w:ascii="Calibri" w:hAnsi="Calibri" w:cs="Calibri"/>
          <w:color w:val="auto"/>
          <w:sz w:val="22"/>
          <w:szCs w:val="22"/>
        </w:rPr>
        <w:t xml:space="preserve">: The project was about to create web services for </w:t>
      </w:r>
      <w:r>
        <w:rPr>
          <w:rFonts w:ascii="Calibri" w:hAnsi="Calibri" w:cs="Calibri"/>
          <w:color w:val="auto"/>
          <w:sz w:val="22"/>
          <w:szCs w:val="22"/>
        </w:rPr>
        <w:t xml:space="preserve">complex </w:t>
      </w:r>
      <w:r w:rsidRPr="00F4501A">
        <w:rPr>
          <w:rFonts w:ascii="Calibri" w:hAnsi="Calibri" w:cs="Calibri"/>
          <w:color w:val="auto"/>
          <w:sz w:val="22"/>
          <w:szCs w:val="22"/>
        </w:rPr>
        <w:t xml:space="preserve">database operations using Apache Axis and integration with </w:t>
      </w:r>
      <w:r>
        <w:rPr>
          <w:rFonts w:ascii="Calibri" w:hAnsi="Calibri" w:cs="Calibri"/>
          <w:color w:val="auto"/>
          <w:sz w:val="22"/>
          <w:szCs w:val="22"/>
        </w:rPr>
        <w:t xml:space="preserve">IBM </w:t>
      </w:r>
      <w:r w:rsidRPr="00F4501A">
        <w:rPr>
          <w:rFonts w:ascii="Calibri" w:hAnsi="Calibri" w:cs="Calibri"/>
          <w:color w:val="auto"/>
          <w:sz w:val="22"/>
          <w:szCs w:val="22"/>
        </w:rPr>
        <w:t>Web Sphere application server. We have implemented token based authorization for web service calls and put functionality in services for technical errors during web service execution and error report to client etc.</w:t>
      </w:r>
    </w:p>
    <w:p w:rsidR="0078075D" w:rsidRDefault="0078075D" w:rsidP="0078075D">
      <w:pPr>
        <w:autoSpaceDE w:val="0"/>
        <w:autoSpaceDN w:val="0"/>
        <w:adjustRightInd w:val="0"/>
        <w:ind w:firstLine="720"/>
        <w:jc w:val="both"/>
        <w:rPr>
          <w:rFonts w:ascii="Calibri" w:hAnsi="Calibri" w:cs="Calibri"/>
          <w:color w:val="auto"/>
          <w:sz w:val="22"/>
          <w:szCs w:val="22"/>
        </w:rPr>
      </w:pPr>
    </w:p>
    <w:p w:rsidR="0078075D" w:rsidRPr="0078075D" w:rsidRDefault="0078075D" w:rsidP="0078075D">
      <w:pPr>
        <w:spacing w:before="240" w:line="276" w:lineRule="auto"/>
        <w:ind w:left="720"/>
        <w:jc w:val="both"/>
        <w:rPr>
          <w:rFonts w:asciiTheme="minorHAnsi" w:eastAsia="SimSun" w:hAnsiTheme="minorHAnsi" w:cstheme="minorHAnsi"/>
          <w:bCs/>
          <w:color w:val="auto"/>
          <w:sz w:val="22"/>
          <w:szCs w:val="22"/>
          <w:lang w:eastAsia="zh-CN"/>
        </w:rPr>
      </w:pPr>
      <w:r w:rsidRPr="00F4501A">
        <w:rPr>
          <w:rFonts w:ascii="Calibri" w:hAnsi="Calibri" w:cs="Calibri"/>
          <w:b/>
          <w:color w:val="auto"/>
          <w:sz w:val="22"/>
          <w:szCs w:val="22"/>
        </w:rPr>
        <w:t>Technology</w:t>
      </w:r>
      <w:r w:rsidRPr="00F4501A">
        <w:rPr>
          <w:rFonts w:ascii="Calibri" w:hAnsi="Calibri" w:cs="Calibri"/>
          <w:color w:val="auto"/>
          <w:sz w:val="22"/>
          <w:szCs w:val="22"/>
        </w:rPr>
        <w:t xml:space="preserve">: Java, Apache Axis, Oracle XE, </w:t>
      </w:r>
      <w:r>
        <w:rPr>
          <w:rFonts w:ascii="Calibri" w:hAnsi="Calibri" w:cs="Calibri"/>
          <w:color w:val="auto"/>
          <w:sz w:val="22"/>
          <w:szCs w:val="22"/>
        </w:rPr>
        <w:t xml:space="preserve">IBM </w:t>
      </w:r>
      <w:r w:rsidRPr="00F4501A">
        <w:rPr>
          <w:rFonts w:ascii="Calibri" w:hAnsi="Calibri" w:cs="Calibri"/>
          <w:color w:val="auto"/>
          <w:sz w:val="22"/>
          <w:szCs w:val="22"/>
        </w:rPr>
        <w:t>Web</w:t>
      </w:r>
      <w:r>
        <w:rPr>
          <w:rFonts w:ascii="Calibri" w:hAnsi="Calibri" w:cs="Calibri"/>
          <w:color w:val="auto"/>
          <w:sz w:val="22"/>
          <w:szCs w:val="22"/>
        </w:rPr>
        <w:t xml:space="preserve"> </w:t>
      </w:r>
      <w:r w:rsidRPr="00F4501A">
        <w:rPr>
          <w:rFonts w:ascii="Calibri" w:hAnsi="Calibri" w:cs="Calibri"/>
          <w:color w:val="auto"/>
          <w:sz w:val="22"/>
          <w:szCs w:val="22"/>
        </w:rPr>
        <w:t>Sphere, Hibernate</w:t>
      </w:r>
    </w:p>
    <w:p w:rsidR="00AF216D" w:rsidRPr="001F3007" w:rsidRDefault="00AF216D" w:rsidP="00AF216D">
      <w:pPr>
        <w:numPr>
          <w:ilvl w:val="0"/>
          <w:numId w:val="30"/>
        </w:numPr>
        <w:spacing w:before="240" w:line="276" w:lineRule="auto"/>
        <w:jc w:val="both"/>
        <w:rPr>
          <w:rFonts w:ascii="Calibri" w:hAnsi="Calibri" w:cs="Calibri"/>
          <w:b/>
          <w:color w:val="auto"/>
          <w:sz w:val="22"/>
          <w:szCs w:val="22"/>
        </w:rPr>
      </w:pPr>
      <w:r w:rsidRPr="001F3007">
        <w:rPr>
          <w:rFonts w:ascii="Calibri" w:hAnsi="Calibri" w:cs="Calibri"/>
          <w:b/>
          <w:color w:val="auto"/>
          <w:sz w:val="22"/>
          <w:szCs w:val="22"/>
        </w:rPr>
        <w:t xml:space="preserve">Project Name:  </w:t>
      </w:r>
      <w:r>
        <w:rPr>
          <w:rFonts w:ascii="Calibri" w:hAnsi="Calibri" w:cs="Calibri"/>
          <w:color w:val="auto"/>
          <w:sz w:val="22"/>
          <w:szCs w:val="22"/>
        </w:rPr>
        <w:t>Poker Game Development</w:t>
      </w:r>
    </w:p>
    <w:p w:rsidR="00AF216D" w:rsidRDefault="00AF216D" w:rsidP="00AF216D">
      <w:pPr>
        <w:spacing w:before="240" w:line="276" w:lineRule="auto"/>
        <w:ind w:left="720"/>
        <w:jc w:val="both"/>
        <w:rPr>
          <w:rFonts w:ascii="Calibri" w:hAnsi="Calibri" w:cs="Calibri"/>
          <w:color w:val="auto"/>
          <w:sz w:val="22"/>
          <w:szCs w:val="22"/>
        </w:rPr>
      </w:pPr>
      <w:r w:rsidRPr="001F3007">
        <w:rPr>
          <w:rFonts w:ascii="Calibri" w:hAnsi="Calibri" w:cs="Calibri"/>
          <w:b/>
          <w:color w:val="auto"/>
          <w:sz w:val="22"/>
          <w:szCs w:val="22"/>
        </w:rPr>
        <w:t>Responsibilities:</w:t>
      </w:r>
      <w:r w:rsidRPr="001F3007">
        <w:rPr>
          <w:rFonts w:ascii="Calibri" w:hAnsi="Calibri" w:cs="Calibri"/>
          <w:color w:val="auto"/>
          <w:sz w:val="22"/>
          <w:szCs w:val="22"/>
        </w:rPr>
        <w:t xml:space="preserve"> System Analysis and</w:t>
      </w:r>
      <w:r>
        <w:rPr>
          <w:rFonts w:ascii="Calibri" w:hAnsi="Calibri" w:cs="Calibri"/>
          <w:color w:val="auto"/>
          <w:sz w:val="22"/>
          <w:szCs w:val="22"/>
        </w:rPr>
        <w:t xml:space="preserve"> </w:t>
      </w:r>
      <w:r w:rsidRPr="001F3007">
        <w:rPr>
          <w:rFonts w:ascii="Calibri" w:hAnsi="Calibri" w:cs="Calibri"/>
          <w:color w:val="auto"/>
          <w:sz w:val="22"/>
          <w:szCs w:val="22"/>
        </w:rPr>
        <w:t>de</w:t>
      </w:r>
      <w:r>
        <w:rPr>
          <w:rFonts w:ascii="Calibri" w:hAnsi="Calibri" w:cs="Calibri"/>
          <w:color w:val="auto"/>
          <w:sz w:val="22"/>
          <w:szCs w:val="22"/>
        </w:rPr>
        <w:t>velopment of core functionality</w:t>
      </w:r>
    </w:p>
    <w:p w:rsidR="00AF216D" w:rsidRDefault="00AF216D" w:rsidP="00AF216D">
      <w:pPr>
        <w:ind w:firstLine="720"/>
        <w:jc w:val="both"/>
        <w:rPr>
          <w:rFonts w:ascii="Calibri" w:hAnsi="Calibri" w:cs="Calibri"/>
          <w:b/>
          <w:color w:val="auto"/>
          <w:sz w:val="22"/>
          <w:szCs w:val="22"/>
        </w:rPr>
      </w:pPr>
    </w:p>
    <w:p w:rsidR="00AF216D" w:rsidRDefault="00AF216D" w:rsidP="00AF216D">
      <w:pPr>
        <w:ind w:left="720"/>
        <w:rPr>
          <w:rFonts w:ascii="Calibri" w:hAnsi="Calibri" w:cs="Calibri"/>
          <w:color w:val="auto"/>
          <w:sz w:val="22"/>
          <w:szCs w:val="22"/>
        </w:rPr>
      </w:pPr>
      <w:r w:rsidRPr="001F3007">
        <w:rPr>
          <w:rFonts w:ascii="Calibri" w:hAnsi="Calibri" w:cs="Calibri"/>
          <w:b/>
          <w:color w:val="auto"/>
          <w:sz w:val="22"/>
          <w:szCs w:val="22"/>
        </w:rPr>
        <w:t>Project Description:</w:t>
      </w:r>
      <w:r w:rsidRPr="001F3007">
        <w:rPr>
          <w:rFonts w:ascii="Calibri" w:hAnsi="Calibri" w:cs="Calibri"/>
          <w:color w:val="auto"/>
          <w:sz w:val="22"/>
          <w:szCs w:val="22"/>
        </w:rPr>
        <w:t xml:space="preserve"> </w:t>
      </w:r>
      <w:r>
        <w:rPr>
          <w:rFonts w:ascii="Calibri" w:hAnsi="Calibri" w:cs="Calibri"/>
          <w:color w:val="auto"/>
          <w:sz w:val="22"/>
          <w:szCs w:val="22"/>
        </w:rPr>
        <w:t xml:space="preserve"> </w:t>
      </w:r>
      <w:r w:rsidRPr="00F84DCD">
        <w:rPr>
          <w:rFonts w:ascii="Calibri" w:hAnsi="Calibri" w:cs="Calibri"/>
          <w:color w:val="auto"/>
          <w:sz w:val="22"/>
          <w:szCs w:val="22"/>
        </w:rPr>
        <w:t xml:space="preserve">Kings poker is implementation of </w:t>
      </w:r>
      <w:r>
        <w:rPr>
          <w:rFonts w:ascii="Calibri" w:hAnsi="Calibri" w:cs="Calibri"/>
          <w:color w:val="auto"/>
          <w:sz w:val="22"/>
          <w:szCs w:val="22"/>
        </w:rPr>
        <w:t xml:space="preserve">Open source </w:t>
      </w:r>
      <w:r w:rsidRPr="00F84DCD">
        <w:rPr>
          <w:rFonts w:ascii="Calibri" w:hAnsi="Calibri" w:cs="Calibri"/>
          <w:color w:val="auto"/>
          <w:sz w:val="22"/>
          <w:szCs w:val="22"/>
        </w:rPr>
        <w:t>Cubeia poker project. We have d</w:t>
      </w:r>
      <w:r>
        <w:rPr>
          <w:rFonts w:ascii="Calibri" w:hAnsi="Calibri" w:cs="Calibri"/>
          <w:color w:val="auto"/>
          <w:sz w:val="22"/>
          <w:szCs w:val="22"/>
        </w:rPr>
        <w:t>one new features implementation in that</w:t>
      </w:r>
      <w:r w:rsidRPr="00F84DCD">
        <w:rPr>
          <w:rFonts w:ascii="Calibri" w:hAnsi="Calibri" w:cs="Calibri"/>
          <w:color w:val="auto"/>
          <w:sz w:val="22"/>
          <w:szCs w:val="22"/>
        </w:rPr>
        <w:t>. We have implement new features like Waiting list implementation for game table, Tournament scheduling,</w:t>
      </w:r>
      <w:r>
        <w:rPr>
          <w:rFonts w:ascii="Calibri" w:hAnsi="Calibri" w:cs="Calibri"/>
          <w:color w:val="auto"/>
          <w:sz w:val="22"/>
          <w:szCs w:val="22"/>
        </w:rPr>
        <w:t xml:space="preserve"> manual seat selection, exposing private cards functionality,</w:t>
      </w:r>
      <w:r w:rsidRPr="00F84DCD">
        <w:rPr>
          <w:rFonts w:ascii="Calibri" w:hAnsi="Calibri" w:cs="Calibri"/>
          <w:color w:val="auto"/>
          <w:sz w:val="22"/>
          <w:szCs w:val="22"/>
        </w:rPr>
        <w:t xml:space="preserve"> Table layout changes, Server distribution license check, User profile etc.</w:t>
      </w:r>
      <w:r>
        <w:rPr>
          <w:rFonts w:ascii="Calibri" w:hAnsi="Calibri" w:cs="Calibri"/>
          <w:color w:val="auto"/>
          <w:sz w:val="22"/>
          <w:szCs w:val="22"/>
        </w:rPr>
        <w:t xml:space="preserve"> </w:t>
      </w:r>
      <w:r w:rsidRPr="00F84DCD">
        <w:rPr>
          <w:rFonts w:ascii="Calibri" w:hAnsi="Calibri" w:cs="Calibri"/>
          <w:color w:val="auto"/>
          <w:sz w:val="22"/>
          <w:szCs w:val="22"/>
        </w:rPr>
        <w:t xml:space="preserve">Improved game playing </w:t>
      </w:r>
      <w:r>
        <w:rPr>
          <w:rFonts w:ascii="Calibri" w:hAnsi="Calibri" w:cs="Calibri"/>
          <w:color w:val="auto"/>
          <w:sz w:val="22"/>
          <w:szCs w:val="22"/>
        </w:rPr>
        <w:t xml:space="preserve">functionality by modifying existing features </w:t>
      </w:r>
      <w:r w:rsidRPr="00F84DCD">
        <w:rPr>
          <w:rFonts w:ascii="Calibri" w:hAnsi="Calibri" w:cs="Calibri"/>
          <w:color w:val="auto"/>
          <w:sz w:val="22"/>
          <w:szCs w:val="22"/>
        </w:rPr>
        <w:t>effectively. Implemented partially stable version of poker.</w:t>
      </w:r>
    </w:p>
    <w:p w:rsidR="00AF216D" w:rsidRPr="00F84DCD" w:rsidRDefault="00AF216D" w:rsidP="00AF216D">
      <w:pPr>
        <w:ind w:left="720"/>
        <w:rPr>
          <w:rFonts w:ascii="Calibri" w:hAnsi="Calibri" w:cs="Calibri"/>
          <w:color w:val="auto"/>
          <w:sz w:val="22"/>
          <w:szCs w:val="22"/>
        </w:rPr>
      </w:pPr>
    </w:p>
    <w:p w:rsidR="00AF216D" w:rsidRPr="00F84DCD" w:rsidRDefault="00AF216D" w:rsidP="00AF216D">
      <w:pPr>
        <w:autoSpaceDE w:val="0"/>
        <w:autoSpaceDN w:val="0"/>
        <w:adjustRightInd w:val="0"/>
        <w:ind w:left="720"/>
        <w:jc w:val="both"/>
        <w:rPr>
          <w:rFonts w:ascii="Calibri" w:hAnsi="Calibri" w:cs="Calibri"/>
          <w:color w:val="auto"/>
          <w:sz w:val="22"/>
          <w:szCs w:val="22"/>
        </w:rPr>
      </w:pPr>
      <w:r w:rsidRPr="00F84DCD">
        <w:rPr>
          <w:rFonts w:ascii="Calibri" w:hAnsi="Calibri" w:cs="Calibri"/>
          <w:b/>
          <w:color w:val="auto"/>
          <w:sz w:val="22"/>
          <w:szCs w:val="22"/>
        </w:rPr>
        <w:t>Technology:</w:t>
      </w:r>
      <w:r w:rsidRPr="00F84DCD">
        <w:rPr>
          <w:rFonts w:ascii="Calibri" w:hAnsi="Calibri" w:cs="Calibri"/>
          <w:color w:val="auto"/>
          <w:sz w:val="22"/>
          <w:szCs w:val="22"/>
        </w:rPr>
        <w:t xml:space="preserve">  Framework: Spring 3.0, JPA 2.0, Apache Wicket, Database: MySQL,</w:t>
      </w:r>
      <w:r>
        <w:rPr>
          <w:rFonts w:ascii="Calibri" w:hAnsi="Calibri" w:cs="Calibri"/>
          <w:color w:val="auto"/>
          <w:sz w:val="22"/>
          <w:szCs w:val="22"/>
        </w:rPr>
        <w:t>MongoDB</w:t>
      </w:r>
      <w:r w:rsidRPr="00F84DCD">
        <w:rPr>
          <w:rFonts w:ascii="Calibri" w:hAnsi="Calibri" w:cs="Calibri"/>
          <w:color w:val="auto"/>
          <w:sz w:val="22"/>
          <w:szCs w:val="22"/>
        </w:rPr>
        <w:t xml:space="preserve"> Server: Jetty &amp; Firebase, Tools: Eclipse, Maven, Git</w:t>
      </w:r>
    </w:p>
    <w:p w:rsidR="00AF216D" w:rsidRDefault="00AF216D" w:rsidP="00AF216D">
      <w:pPr>
        <w:autoSpaceDE w:val="0"/>
        <w:autoSpaceDN w:val="0"/>
        <w:adjustRightInd w:val="0"/>
        <w:ind w:left="720" w:firstLine="720"/>
        <w:jc w:val="both"/>
        <w:rPr>
          <w:rFonts w:ascii="Calibri" w:hAnsi="Calibri" w:cs="Calibri"/>
          <w:color w:val="auto"/>
          <w:sz w:val="22"/>
          <w:szCs w:val="22"/>
        </w:rPr>
      </w:pPr>
    </w:p>
    <w:p w:rsidR="00AF216D" w:rsidRPr="00AF216D" w:rsidRDefault="00AF216D" w:rsidP="00404ABE">
      <w:pPr>
        <w:spacing w:before="240" w:line="276" w:lineRule="auto"/>
        <w:ind w:left="720"/>
        <w:jc w:val="both"/>
        <w:rPr>
          <w:rFonts w:asciiTheme="minorHAnsi" w:eastAsia="SimSun" w:hAnsiTheme="minorHAnsi" w:cstheme="minorHAnsi"/>
          <w:bCs/>
          <w:color w:val="auto"/>
          <w:sz w:val="22"/>
          <w:szCs w:val="22"/>
          <w:lang w:eastAsia="zh-CN"/>
        </w:rPr>
      </w:pPr>
    </w:p>
    <w:p w:rsidR="009C270F" w:rsidRPr="00A547F2" w:rsidRDefault="00FA27A3" w:rsidP="00A547F2">
      <w:pPr>
        <w:pStyle w:val="Heading1"/>
        <w:rPr>
          <w:lang w:val="en-US"/>
        </w:rPr>
      </w:pPr>
      <w:r w:rsidRPr="00833711">
        <w:t>Software Skills</w:t>
      </w: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29" w:type="dxa"/>
          <w:left w:w="115" w:type="dxa"/>
          <w:bottom w:w="29" w:type="dxa"/>
          <w:right w:w="115" w:type="dxa"/>
        </w:tblCellMar>
        <w:tblLook w:val="04A0" w:firstRow="1" w:lastRow="0" w:firstColumn="1" w:lastColumn="0" w:noHBand="0" w:noVBand="1"/>
      </w:tblPr>
      <w:tblGrid>
        <w:gridCol w:w="3024"/>
        <w:gridCol w:w="6336"/>
      </w:tblGrid>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Web Servers:</w:t>
            </w:r>
          </w:p>
        </w:tc>
        <w:tc>
          <w:tcPr>
            <w:tcW w:w="6336" w:type="dxa"/>
            <w:shd w:val="clear" w:color="auto" w:fill="auto"/>
          </w:tcPr>
          <w:p w:rsidR="009C270F" w:rsidRPr="00833711" w:rsidRDefault="005A173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color w:val="auto"/>
                <w:sz w:val="22"/>
                <w:szCs w:val="22"/>
              </w:rPr>
              <w:t>Apache Tomcat, JBOSS basic</w:t>
            </w:r>
          </w:p>
        </w:tc>
      </w:tr>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Databases:</w:t>
            </w:r>
          </w:p>
        </w:tc>
        <w:tc>
          <w:tcPr>
            <w:tcW w:w="6336" w:type="dxa"/>
            <w:shd w:val="clear" w:color="auto" w:fill="auto"/>
          </w:tcPr>
          <w:p w:rsidR="009C270F" w:rsidRPr="00833711" w:rsidRDefault="005C417C"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color w:val="auto"/>
                <w:sz w:val="22"/>
                <w:szCs w:val="22"/>
              </w:rPr>
              <w:t xml:space="preserve">MySQL, Oracle, </w:t>
            </w:r>
            <w:r w:rsidR="00831FE8" w:rsidRPr="00831FE8">
              <w:rPr>
                <w:rFonts w:asciiTheme="minorHAnsi" w:hAnsiTheme="minorHAnsi" w:cstheme="minorHAnsi"/>
                <w:color w:val="auto"/>
                <w:sz w:val="22"/>
                <w:szCs w:val="22"/>
              </w:rPr>
              <w:t>MongoDB</w:t>
            </w:r>
            <w:r w:rsidR="00831FE8">
              <w:rPr>
                <w:rFonts w:asciiTheme="minorHAnsi" w:hAnsiTheme="minorHAnsi" w:cstheme="minorHAnsi"/>
                <w:color w:val="auto"/>
                <w:sz w:val="22"/>
                <w:szCs w:val="22"/>
              </w:rPr>
              <w:t>,</w:t>
            </w:r>
            <w:r w:rsidR="00831FE8" w:rsidRPr="00831FE8">
              <w:rPr>
                <w:rFonts w:asciiTheme="minorHAnsi" w:hAnsiTheme="minorHAnsi" w:cstheme="minorHAnsi"/>
                <w:color w:val="auto"/>
                <w:sz w:val="22"/>
                <w:szCs w:val="22"/>
              </w:rPr>
              <w:t xml:space="preserve"> </w:t>
            </w:r>
            <w:r w:rsidR="001C0D4B">
              <w:rPr>
                <w:rFonts w:asciiTheme="minorHAnsi" w:hAnsiTheme="minorHAnsi" w:cstheme="minorHAnsi"/>
                <w:color w:val="auto"/>
                <w:sz w:val="22"/>
                <w:szCs w:val="22"/>
              </w:rPr>
              <w:t xml:space="preserve">PostGreSQL, </w:t>
            </w:r>
            <w:r w:rsidRPr="00833711">
              <w:rPr>
                <w:rFonts w:asciiTheme="minorHAnsi" w:hAnsiTheme="minorHAnsi" w:cstheme="minorHAnsi"/>
                <w:color w:val="auto"/>
                <w:sz w:val="22"/>
                <w:szCs w:val="22"/>
              </w:rPr>
              <w:t>MS Access</w:t>
            </w:r>
          </w:p>
        </w:tc>
      </w:tr>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lastRenderedPageBreak/>
              <w:t>Programming Languages:</w:t>
            </w:r>
          </w:p>
        </w:tc>
        <w:tc>
          <w:tcPr>
            <w:tcW w:w="6336" w:type="dxa"/>
            <w:shd w:val="clear" w:color="auto" w:fill="auto"/>
          </w:tcPr>
          <w:p w:rsidR="009C270F" w:rsidRPr="00833711" w:rsidRDefault="005A173F" w:rsidP="00845CE6">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Java</w:t>
            </w:r>
            <w:r w:rsidR="00C10141" w:rsidRPr="00833711">
              <w:rPr>
                <w:rFonts w:asciiTheme="minorHAnsi" w:hAnsiTheme="minorHAnsi" w:cstheme="minorHAnsi"/>
                <w:color w:val="auto"/>
                <w:sz w:val="22"/>
                <w:szCs w:val="22"/>
              </w:rPr>
              <w:t xml:space="preserve"> , J2EE</w:t>
            </w:r>
          </w:p>
        </w:tc>
      </w:tr>
      <w:tr w:rsidR="005A173F" w:rsidRPr="00833711" w:rsidTr="001F3007">
        <w:trPr>
          <w:trHeight w:val="20"/>
        </w:trPr>
        <w:tc>
          <w:tcPr>
            <w:tcW w:w="3024" w:type="dxa"/>
            <w:shd w:val="clear" w:color="auto" w:fill="auto"/>
          </w:tcPr>
          <w:p w:rsidR="005A173F" w:rsidRPr="00833711" w:rsidRDefault="005A173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Frameworks:</w:t>
            </w:r>
          </w:p>
        </w:tc>
        <w:tc>
          <w:tcPr>
            <w:tcW w:w="6336" w:type="dxa"/>
            <w:shd w:val="clear" w:color="auto" w:fill="auto"/>
          </w:tcPr>
          <w:p w:rsidR="005A173F" w:rsidRPr="00833711" w:rsidRDefault="005A173F" w:rsidP="00596620">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Struts, Spring</w:t>
            </w:r>
            <w:r w:rsidR="00CA726B">
              <w:rPr>
                <w:rFonts w:asciiTheme="minorHAnsi" w:hAnsiTheme="minorHAnsi" w:cstheme="minorHAnsi"/>
                <w:color w:val="auto"/>
                <w:sz w:val="22"/>
                <w:szCs w:val="22"/>
              </w:rPr>
              <w:t>(2.5 &amp; 3.x)</w:t>
            </w:r>
            <w:r w:rsidRPr="00833711">
              <w:rPr>
                <w:rFonts w:asciiTheme="minorHAnsi" w:hAnsiTheme="minorHAnsi" w:cstheme="minorHAnsi"/>
                <w:color w:val="auto"/>
                <w:sz w:val="22"/>
                <w:szCs w:val="22"/>
              </w:rPr>
              <w:t xml:space="preserve">, </w:t>
            </w:r>
            <w:r w:rsidR="00831345">
              <w:rPr>
                <w:rFonts w:asciiTheme="minorHAnsi" w:hAnsiTheme="minorHAnsi" w:cstheme="minorHAnsi"/>
                <w:color w:val="auto"/>
                <w:sz w:val="22"/>
                <w:szCs w:val="22"/>
              </w:rPr>
              <w:t xml:space="preserve">Spring MVC, </w:t>
            </w:r>
            <w:r w:rsidRPr="00833711">
              <w:rPr>
                <w:rFonts w:asciiTheme="minorHAnsi" w:hAnsiTheme="minorHAnsi" w:cstheme="minorHAnsi"/>
                <w:color w:val="auto"/>
                <w:sz w:val="22"/>
                <w:szCs w:val="22"/>
              </w:rPr>
              <w:t>Hibernate</w:t>
            </w:r>
          </w:p>
        </w:tc>
      </w:tr>
      <w:tr w:rsidR="009E33EA" w:rsidRPr="00833711" w:rsidTr="001F3007">
        <w:trPr>
          <w:trHeight w:val="20"/>
        </w:trPr>
        <w:tc>
          <w:tcPr>
            <w:tcW w:w="3024" w:type="dxa"/>
            <w:shd w:val="clear" w:color="auto" w:fill="auto"/>
          </w:tcPr>
          <w:p w:rsidR="009E33EA" w:rsidRPr="00833711" w:rsidRDefault="009E33EA" w:rsidP="00845CE6">
            <w:pPr>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UI Technology</w:t>
            </w:r>
          </w:p>
        </w:tc>
        <w:tc>
          <w:tcPr>
            <w:tcW w:w="6336" w:type="dxa"/>
            <w:shd w:val="clear" w:color="auto" w:fill="auto"/>
          </w:tcPr>
          <w:p w:rsidR="009E33EA" w:rsidRPr="00833711" w:rsidRDefault="009E33EA" w:rsidP="005A173F">
            <w:pPr>
              <w:spacing w:line="276"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JSP, FreeMarker</w:t>
            </w:r>
          </w:p>
        </w:tc>
      </w:tr>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Operating System:</w:t>
            </w:r>
          </w:p>
        </w:tc>
        <w:tc>
          <w:tcPr>
            <w:tcW w:w="6336" w:type="dxa"/>
            <w:shd w:val="clear" w:color="auto" w:fill="auto"/>
          </w:tcPr>
          <w:p w:rsidR="009C270F" w:rsidRPr="00833711" w:rsidRDefault="009C270F" w:rsidP="005A173F">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Windows</w:t>
            </w:r>
          </w:p>
        </w:tc>
      </w:tr>
      <w:tr w:rsidR="00FA5A1B" w:rsidRPr="00833711" w:rsidTr="001F3007">
        <w:trPr>
          <w:trHeight w:val="20"/>
        </w:trPr>
        <w:tc>
          <w:tcPr>
            <w:tcW w:w="3024" w:type="dxa"/>
            <w:shd w:val="clear" w:color="auto" w:fill="auto"/>
          </w:tcPr>
          <w:p w:rsidR="00FA5A1B" w:rsidRPr="00833711" w:rsidRDefault="00C14686" w:rsidP="00C10141">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 xml:space="preserve">Technologies and </w:t>
            </w:r>
            <w:r w:rsidR="00C10141" w:rsidRPr="00833711">
              <w:rPr>
                <w:rFonts w:asciiTheme="minorHAnsi" w:hAnsiTheme="minorHAnsi" w:cstheme="minorHAnsi"/>
                <w:b/>
                <w:color w:val="auto"/>
                <w:sz w:val="22"/>
                <w:szCs w:val="22"/>
              </w:rPr>
              <w:t>T</w:t>
            </w:r>
            <w:r w:rsidRPr="00833711">
              <w:rPr>
                <w:rFonts w:asciiTheme="minorHAnsi" w:hAnsiTheme="minorHAnsi" w:cstheme="minorHAnsi"/>
                <w:b/>
                <w:color w:val="auto"/>
                <w:sz w:val="22"/>
                <w:szCs w:val="22"/>
              </w:rPr>
              <w:t>ools</w:t>
            </w:r>
          </w:p>
        </w:tc>
        <w:tc>
          <w:tcPr>
            <w:tcW w:w="6336" w:type="dxa"/>
            <w:shd w:val="clear" w:color="auto" w:fill="auto"/>
          </w:tcPr>
          <w:p w:rsidR="00FA5A1B" w:rsidRPr="00833711" w:rsidRDefault="005A173F" w:rsidP="00CA726B">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HTML</w:t>
            </w:r>
            <w:r w:rsidR="00EA0EDD" w:rsidRPr="00833711">
              <w:rPr>
                <w:rFonts w:asciiTheme="minorHAnsi" w:hAnsiTheme="minorHAnsi" w:cstheme="minorHAnsi"/>
                <w:color w:val="auto"/>
                <w:sz w:val="22"/>
                <w:szCs w:val="22"/>
              </w:rPr>
              <w:t xml:space="preserve">, </w:t>
            </w:r>
            <w:r w:rsidR="009E33EA">
              <w:rPr>
                <w:rFonts w:asciiTheme="minorHAnsi" w:hAnsiTheme="minorHAnsi" w:cstheme="minorHAnsi"/>
                <w:color w:val="auto"/>
                <w:sz w:val="22"/>
                <w:szCs w:val="22"/>
              </w:rPr>
              <w:t>XML,</w:t>
            </w:r>
            <w:r w:rsidR="00EA0EDD" w:rsidRPr="00833711">
              <w:rPr>
                <w:rFonts w:asciiTheme="minorHAnsi" w:hAnsiTheme="minorHAnsi" w:cstheme="minorHAnsi"/>
                <w:color w:val="auto"/>
                <w:sz w:val="22"/>
                <w:szCs w:val="22"/>
              </w:rPr>
              <w:t xml:space="preserve">AJAX, </w:t>
            </w:r>
            <w:r w:rsidR="00CA726B" w:rsidRPr="00833711">
              <w:rPr>
                <w:rFonts w:asciiTheme="minorHAnsi" w:hAnsiTheme="minorHAnsi" w:cstheme="minorHAnsi"/>
                <w:color w:val="auto"/>
                <w:sz w:val="22"/>
                <w:szCs w:val="22"/>
              </w:rPr>
              <w:t>jQuery</w:t>
            </w:r>
            <w:r w:rsidR="00CA726B">
              <w:rPr>
                <w:rFonts w:asciiTheme="minorHAnsi" w:hAnsiTheme="minorHAnsi" w:cstheme="minorHAnsi"/>
                <w:color w:val="auto"/>
                <w:sz w:val="22"/>
                <w:szCs w:val="22"/>
              </w:rPr>
              <w:t>,</w:t>
            </w:r>
            <w:r w:rsidR="00CA726B" w:rsidRPr="00833711">
              <w:rPr>
                <w:rFonts w:asciiTheme="minorHAnsi" w:hAnsiTheme="minorHAnsi" w:cstheme="minorHAnsi"/>
                <w:color w:val="auto"/>
                <w:sz w:val="22"/>
                <w:szCs w:val="22"/>
              </w:rPr>
              <w:t xml:space="preserve"> </w:t>
            </w:r>
            <w:r w:rsidR="00EA0EDD" w:rsidRPr="00833711">
              <w:rPr>
                <w:rFonts w:asciiTheme="minorHAnsi" w:hAnsiTheme="minorHAnsi" w:cstheme="minorHAnsi"/>
                <w:color w:val="auto"/>
                <w:sz w:val="22"/>
                <w:szCs w:val="22"/>
              </w:rPr>
              <w:t xml:space="preserve">Web Services, </w:t>
            </w:r>
            <w:r w:rsidRPr="00833711">
              <w:rPr>
                <w:rFonts w:asciiTheme="minorHAnsi" w:hAnsiTheme="minorHAnsi" w:cstheme="minorHAnsi"/>
                <w:color w:val="auto"/>
                <w:sz w:val="22"/>
                <w:szCs w:val="22"/>
              </w:rPr>
              <w:t>iReport, Docx4j</w:t>
            </w:r>
            <w:r w:rsidR="00C10141" w:rsidRPr="00833711">
              <w:rPr>
                <w:rFonts w:asciiTheme="minorHAnsi" w:hAnsiTheme="minorHAnsi" w:cstheme="minorHAnsi"/>
                <w:color w:val="auto"/>
                <w:sz w:val="22"/>
                <w:szCs w:val="22"/>
              </w:rPr>
              <w:t>, Maven</w:t>
            </w:r>
          </w:p>
        </w:tc>
      </w:tr>
    </w:tbl>
    <w:p w:rsidR="006612B0" w:rsidRPr="00833711" w:rsidRDefault="006612B0" w:rsidP="000E3E5D">
      <w:pPr>
        <w:spacing w:line="276" w:lineRule="auto"/>
        <w:jc w:val="both"/>
        <w:rPr>
          <w:rFonts w:asciiTheme="minorHAnsi" w:hAnsiTheme="minorHAnsi" w:cstheme="minorHAnsi"/>
          <w:b/>
          <w:color w:val="auto"/>
          <w:sz w:val="22"/>
          <w:szCs w:val="22"/>
        </w:rPr>
      </w:pPr>
    </w:p>
    <w:sectPr w:rsidR="006612B0" w:rsidRPr="00833711" w:rsidSect="000F550D">
      <w:headerReference w:type="default" r:id="rId9"/>
      <w:footerReference w:type="even" r:id="rId10"/>
      <w:foot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FE8" w:rsidRDefault="00831FE8">
      <w:r>
        <w:separator/>
      </w:r>
    </w:p>
  </w:endnote>
  <w:endnote w:type="continuationSeparator" w:id="0">
    <w:p w:rsidR="00831FE8" w:rsidRDefault="0083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FE8" w:rsidRDefault="00831FE8" w:rsidP="0039361C">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rsidR="00831FE8" w:rsidRDefault="00831FE8" w:rsidP="0039361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FE8" w:rsidRPr="007B710F" w:rsidRDefault="00831FE8" w:rsidP="007B710F">
    <w:pPr>
      <w:pStyle w:val="Footer"/>
      <w:framePr w:wrap="notBeside" w:vAnchor="text" w:hAnchor="page" w:x="11806" w:y="-233"/>
      <w:rPr>
        <w:rStyle w:val="PageNumber"/>
        <w:rFonts w:ascii="Calibri" w:hAnsi="Calibri" w:cs="Calibri"/>
      </w:rPr>
    </w:pPr>
    <w:r w:rsidRPr="007B710F">
      <w:rPr>
        <w:rStyle w:val="PageNumber"/>
        <w:rFonts w:ascii="Calibri" w:hAnsi="Calibri" w:cs="Calibri"/>
      </w:rPr>
      <w:fldChar w:fldCharType="begin"/>
    </w:r>
    <w:r w:rsidRPr="007B710F">
      <w:rPr>
        <w:rStyle w:val="PageNumber"/>
        <w:rFonts w:ascii="Calibri" w:hAnsi="Calibri" w:cs="Calibri"/>
      </w:rPr>
      <w:instrText xml:space="preserve">PAGE  </w:instrText>
    </w:r>
    <w:r w:rsidRPr="007B710F">
      <w:rPr>
        <w:rStyle w:val="PageNumber"/>
        <w:rFonts w:ascii="Calibri" w:hAnsi="Calibri" w:cs="Calibri"/>
      </w:rPr>
      <w:fldChar w:fldCharType="separate"/>
    </w:r>
    <w:r w:rsidR="00FD1A5D">
      <w:rPr>
        <w:rStyle w:val="PageNumber"/>
        <w:rFonts w:ascii="Calibri" w:hAnsi="Calibri" w:cs="Calibri"/>
        <w:noProof/>
      </w:rPr>
      <w:t>1</w:t>
    </w:r>
    <w:r w:rsidRPr="007B710F">
      <w:rPr>
        <w:rStyle w:val="PageNumber"/>
        <w:rFonts w:ascii="Calibri" w:hAnsi="Calibri" w:cs="Calibri"/>
      </w:rPr>
      <w:fldChar w:fldCharType="end"/>
    </w:r>
  </w:p>
  <w:p w:rsidR="00831FE8" w:rsidRDefault="00831FE8" w:rsidP="00F775C5">
    <w:pPr>
      <w:pStyle w:val="Footer"/>
      <w:tabs>
        <w:tab w:val="clear" w:pos="8640"/>
        <w:tab w:val="right" w:pos="10440"/>
      </w:tabs>
      <w:ind w:left="-1440"/>
    </w:pPr>
    <w:r>
      <w:rPr>
        <w:noProof/>
        <w:lang w:eastAsia="en-US"/>
      </w:rPr>
      <w:drawing>
        <wp:anchor distT="0" distB="0" distL="114300" distR="114300" simplePos="0" relativeHeight="251657728" behindDoc="1" locked="0" layoutInCell="1" allowOverlap="1" wp14:anchorId="06528AD8" wp14:editId="27A52782">
          <wp:simplePos x="0" y="0"/>
          <wp:positionH relativeFrom="page">
            <wp:posOffset>0</wp:posOffset>
          </wp:positionH>
          <wp:positionV relativeFrom="page">
            <wp:posOffset>9124950</wp:posOffset>
          </wp:positionV>
          <wp:extent cx="7781925" cy="933450"/>
          <wp:effectExtent l="0" t="0" r="0" b="0"/>
          <wp:wrapNone/>
          <wp:docPr id="2"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FE8" w:rsidRDefault="00831FE8">
      <w:r>
        <w:separator/>
      </w:r>
    </w:p>
  </w:footnote>
  <w:footnote w:type="continuationSeparator" w:id="0">
    <w:p w:rsidR="00831FE8" w:rsidRDefault="00831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FE8" w:rsidRDefault="00831FE8" w:rsidP="00444D7C">
    <w:pPr>
      <w:pStyle w:val="Header"/>
      <w:tabs>
        <w:tab w:val="clear" w:pos="8640"/>
        <w:tab w:val="right" w:pos="10440"/>
      </w:tabs>
      <w:ind w:left="-1800" w:right="-1800"/>
    </w:pPr>
    <w:r>
      <w:rPr>
        <w:noProof/>
        <w:lang w:eastAsia="en-US"/>
      </w:rPr>
      <w:drawing>
        <wp:inline distT="0" distB="0" distL="0" distR="0" wp14:anchorId="517BA9AA" wp14:editId="1028BFCB">
          <wp:extent cx="8001000" cy="1133475"/>
          <wp:effectExtent l="0" t="0" r="0" b="0"/>
          <wp:docPr id="1" name="Picture 1" descr="header-ta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tat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1133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2"/>
      </v:shape>
    </w:pict>
  </w:numPicBullet>
  <w:numPicBullet w:numPicBulletId="1">
    <w:pict>
      <v:shape id="_x0000_i1027" type="#_x0000_t75" style="width:9pt;height:9pt" o:bullet="t">
        <v:imagedata r:id="rId2" o:title="bullet3"/>
      </v:shape>
    </w:pict>
  </w:numPicBullet>
  <w:numPicBullet w:numPicBulletId="2">
    <w:pict>
      <v:shape id="_x0000_i1028" type="#_x0000_t75" style="width:9pt;height:9pt" o:bullet="t">
        <v:imagedata r:id="rId3" o:title="BD14830_"/>
      </v:shape>
    </w:pict>
  </w:numPicBullet>
  <w:numPicBullet w:numPicBulletId="3">
    <w:pict>
      <v:shape id="_x0000_i1029" type="#_x0000_t75" style="width:9pt;height:9pt" o:bullet="t">
        <v:imagedata r:id="rId4" o:title="j0115836"/>
      </v:shape>
    </w:pict>
  </w:numPicBullet>
  <w:numPicBullet w:numPicBulletId="4">
    <w:pict>
      <v:shape id="_x0000_i1030" type="#_x0000_t75" style="width:9pt;height:9pt" o:bullet="t">
        <v:imagedata r:id="rId5" o:title="MCBD15314_0000[1]"/>
      </v:shape>
    </w:pict>
  </w:numPicBullet>
  <w:abstractNum w:abstractNumId="0">
    <w:nsid w:val="00000001"/>
    <w:multiLevelType w:val="multilevel"/>
    <w:tmpl w:val="00000001"/>
    <w:name w:val="WWNum1"/>
    <w:lvl w:ilvl="0">
      <w:start w:val="1"/>
      <w:numFmt w:val="bullet"/>
      <w:lvlText w:val=""/>
      <w:lvlJc w:val="left"/>
      <w:pPr>
        <w:ind w:left="1080" w:hanging="360"/>
      </w:pPr>
      <w:rPr>
        <w:rFonts w:ascii="Wingdings"/>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
    <w:nsid w:val="00000002"/>
    <w:multiLevelType w:val="multilevel"/>
    <w:tmpl w:val="00000002"/>
    <w:name w:val="WWNum7"/>
    <w:lvl w:ilvl="0">
      <w:start w:val="1"/>
      <w:numFmt w:val="bullet"/>
      <w:lvlText w:val=""/>
      <w:lvlJc w:val="left"/>
      <w:pPr>
        <w:ind w:left="720" w:hanging="360"/>
      </w:pPr>
      <w:rPr>
        <w:rFonts w:ascii="Symbol" w:hAnsi="Symbol"/>
      </w:rPr>
    </w:lvl>
    <w:lvl w:ilvl="1">
      <w:start w:val="1"/>
      <w:numFmt w:val="bullet"/>
      <w:lvlText w:val="o"/>
      <w:lvlJc w:val="left"/>
      <w:pPr>
        <w:ind w:left="1710" w:hanging="360"/>
      </w:pPr>
      <w:rPr>
        <w:rFonts w:ascii="Courier New" w:hAnsi="Courier New"/>
      </w:rPr>
    </w:lvl>
    <w:lvl w:ilvl="2">
      <w:start w:val="1"/>
      <w:numFmt w:val="bullet"/>
      <w:lvlText w:val=""/>
      <w:lvlJc w:val="left"/>
      <w:pPr>
        <w:ind w:left="2430" w:hanging="360"/>
      </w:pPr>
      <w:rPr>
        <w:rFonts w:ascii="Wingdings" w:hAnsi="Wingdings"/>
      </w:rPr>
    </w:lvl>
    <w:lvl w:ilvl="3">
      <w:start w:val="1"/>
      <w:numFmt w:val="bullet"/>
      <w:lvlText w:val=""/>
      <w:lvlJc w:val="left"/>
      <w:pPr>
        <w:ind w:left="3150" w:hanging="360"/>
      </w:pPr>
      <w:rPr>
        <w:rFonts w:ascii="Symbol" w:hAnsi="Symbol"/>
      </w:rPr>
    </w:lvl>
    <w:lvl w:ilvl="4">
      <w:start w:val="1"/>
      <w:numFmt w:val="bullet"/>
      <w:lvlText w:val="o"/>
      <w:lvlJc w:val="left"/>
      <w:pPr>
        <w:ind w:left="3870" w:hanging="360"/>
      </w:pPr>
      <w:rPr>
        <w:rFonts w:ascii="Courier New" w:hAnsi="Courier New"/>
      </w:rPr>
    </w:lvl>
    <w:lvl w:ilvl="5">
      <w:start w:val="1"/>
      <w:numFmt w:val="bullet"/>
      <w:lvlText w:val=""/>
      <w:lvlJc w:val="left"/>
      <w:pPr>
        <w:ind w:left="4590" w:hanging="360"/>
      </w:pPr>
      <w:rPr>
        <w:rFonts w:ascii="Wingdings" w:hAnsi="Wingdings"/>
      </w:rPr>
    </w:lvl>
    <w:lvl w:ilvl="6">
      <w:start w:val="1"/>
      <w:numFmt w:val="bullet"/>
      <w:lvlText w:val=""/>
      <w:lvlJc w:val="left"/>
      <w:pPr>
        <w:ind w:left="5310" w:hanging="360"/>
      </w:pPr>
      <w:rPr>
        <w:rFonts w:ascii="Symbol" w:hAnsi="Symbol"/>
      </w:rPr>
    </w:lvl>
    <w:lvl w:ilvl="7">
      <w:start w:val="1"/>
      <w:numFmt w:val="bullet"/>
      <w:lvlText w:val="o"/>
      <w:lvlJc w:val="left"/>
      <w:pPr>
        <w:ind w:left="6030" w:hanging="360"/>
      </w:pPr>
      <w:rPr>
        <w:rFonts w:ascii="Courier New" w:hAnsi="Courier New"/>
      </w:rPr>
    </w:lvl>
    <w:lvl w:ilvl="8">
      <w:start w:val="1"/>
      <w:numFmt w:val="bullet"/>
      <w:lvlText w:val=""/>
      <w:lvlJc w:val="left"/>
      <w:pPr>
        <w:ind w:left="6750" w:hanging="360"/>
      </w:pPr>
      <w:rPr>
        <w:rFonts w:ascii="Wingdings" w:hAnsi="Wingdings"/>
      </w:rPr>
    </w:lvl>
  </w:abstractNum>
  <w:abstractNum w:abstractNumId="2">
    <w:nsid w:val="00000005"/>
    <w:multiLevelType w:val="singleLevel"/>
    <w:tmpl w:val="00000005"/>
    <w:name w:val="WW8Num5"/>
    <w:lvl w:ilvl="0">
      <w:start w:val="1"/>
      <w:numFmt w:val="bullet"/>
      <w:lvlText w:val=""/>
      <w:lvlJc w:val="left"/>
      <w:pPr>
        <w:tabs>
          <w:tab w:val="num" w:pos="216"/>
        </w:tabs>
        <w:ind w:left="216" w:hanging="216"/>
      </w:pPr>
      <w:rPr>
        <w:rFonts w:ascii="Symbol" w:hAnsi="Symbol"/>
      </w:rPr>
    </w:lvl>
  </w:abstractNum>
  <w:abstractNum w:abstractNumId="3">
    <w:nsid w:val="01860E5E"/>
    <w:multiLevelType w:val="hybridMultilevel"/>
    <w:tmpl w:val="CD6A174E"/>
    <w:lvl w:ilvl="0" w:tplc="76263572">
      <w:start w:val="2004"/>
      <w:numFmt w:val="decimal"/>
      <w:pStyle w:val="a"/>
      <w:lvlText w:val="%1"/>
      <w:lvlJc w:val="left"/>
      <w:pPr>
        <w:tabs>
          <w:tab w:val="num" w:pos="2490"/>
        </w:tabs>
        <w:ind w:left="2490" w:hanging="213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2A9413C"/>
    <w:multiLevelType w:val="hybridMultilevel"/>
    <w:tmpl w:val="06D691A2"/>
    <w:lvl w:ilvl="0" w:tplc="16DC34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9CE6396"/>
    <w:multiLevelType w:val="hybridMultilevel"/>
    <w:tmpl w:val="9DFAF608"/>
    <w:lvl w:ilvl="0" w:tplc="2488C030">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4D1035"/>
    <w:multiLevelType w:val="hybridMultilevel"/>
    <w:tmpl w:val="096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67C5"/>
    <w:multiLevelType w:val="hybridMultilevel"/>
    <w:tmpl w:val="496E56B2"/>
    <w:lvl w:ilvl="0" w:tplc="7D34AF4A">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nsid w:val="130549AB"/>
    <w:multiLevelType w:val="hybridMultilevel"/>
    <w:tmpl w:val="AFF01E9C"/>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F3518E"/>
    <w:multiLevelType w:val="hybridMultilevel"/>
    <w:tmpl w:val="1132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10BDB"/>
    <w:multiLevelType w:val="hybridMultilevel"/>
    <w:tmpl w:val="1B6AF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1BC60A8"/>
    <w:multiLevelType w:val="hybridMultilevel"/>
    <w:tmpl w:val="AA7A9072"/>
    <w:lvl w:ilvl="0" w:tplc="16DC34E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3AE7077"/>
    <w:multiLevelType w:val="hybridMultilevel"/>
    <w:tmpl w:val="C2FAA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3B1FFC"/>
    <w:multiLevelType w:val="hybridMultilevel"/>
    <w:tmpl w:val="CE62FFEE"/>
    <w:lvl w:ilvl="0" w:tplc="8920F50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nsid w:val="3453237B"/>
    <w:multiLevelType w:val="hybridMultilevel"/>
    <w:tmpl w:val="19FC4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1F08B6"/>
    <w:multiLevelType w:val="hybridMultilevel"/>
    <w:tmpl w:val="B2EC7E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057CB8"/>
    <w:multiLevelType w:val="multilevel"/>
    <w:tmpl w:val="FB2EAE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FD33A97"/>
    <w:multiLevelType w:val="hybridMultilevel"/>
    <w:tmpl w:val="EEA8320C"/>
    <w:lvl w:ilvl="0" w:tplc="2488C030">
      <w:start w:val="1"/>
      <w:numFmt w:val="bullet"/>
      <w:lvlText w:val=""/>
      <w:lvlJc w:val="left"/>
      <w:pPr>
        <w:tabs>
          <w:tab w:val="num" w:pos="648"/>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0F70434"/>
    <w:multiLevelType w:val="hybridMultilevel"/>
    <w:tmpl w:val="F69C687E"/>
    <w:lvl w:ilvl="0" w:tplc="37307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83251"/>
    <w:multiLevelType w:val="hybridMultilevel"/>
    <w:tmpl w:val="19CC1206"/>
    <w:lvl w:ilvl="0" w:tplc="E8FA4BEC">
      <w:start w:val="1"/>
      <w:numFmt w:val="bullet"/>
      <w:lvlText w:val="•"/>
      <w:lvlJc w:val="left"/>
      <w:pPr>
        <w:tabs>
          <w:tab w:val="num" w:pos="720"/>
        </w:tabs>
        <w:ind w:left="720" w:hanging="360"/>
      </w:pPr>
      <w:rPr>
        <w:rFonts w:ascii="Arial" w:hAnsi="Arial" w:hint="default"/>
      </w:rPr>
    </w:lvl>
    <w:lvl w:ilvl="1" w:tplc="2F90F7C0" w:tentative="1">
      <w:start w:val="1"/>
      <w:numFmt w:val="bullet"/>
      <w:lvlText w:val="•"/>
      <w:lvlJc w:val="left"/>
      <w:pPr>
        <w:tabs>
          <w:tab w:val="num" w:pos="1440"/>
        </w:tabs>
        <w:ind w:left="1440" w:hanging="360"/>
      </w:pPr>
      <w:rPr>
        <w:rFonts w:ascii="Arial" w:hAnsi="Arial" w:hint="default"/>
      </w:rPr>
    </w:lvl>
    <w:lvl w:ilvl="2" w:tplc="1186BA5C">
      <w:start w:val="1"/>
      <w:numFmt w:val="bullet"/>
      <w:lvlText w:val="•"/>
      <w:lvlJc w:val="left"/>
      <w:pPr>
        <w:tabs>
          <w:tab w:val="num" w:pos="2160"/>
        </w:tabs>
        <w:ind w:left="2160" w:hanging="360"/>
      </w:pPr>
      <w:rPr>
        <w:rFonts w:ascii="Arial" w:hAnsi="Arial" w:hint="default"/>
      </w:rPr>
    </w:lvl>
    <w:lvl w:ilvl="3" w:tplc="DB74887C" w:tentative="1">
      <w:start w:val="1"/>
      <w:numFmt w:val="bullet"/>
      <w:lvlText w:val="•"/>
      <w:lvlJc w:val="left"/>
      <w:pPr>
        <w:tabs>
          <w:tab w:val="num" w:pos="2880"/>
        </w:tabs>
        <w:ind w:left="2880" w:hanging="360"/>
      </w:pPr>
      <w:rPr>
        <w:rFonts w:ascii="Arial" w:hAnsi="Arial" w:hint="default"/>
      </w:rPr>
    </w:lvl>
    <w:lvl w:ilvl="4" w:tplc="8FB6C114" w:tentative="1">
      <w:start w:val="1"/>
      <w:numFmt w:val="bullet"/>
      <w:lvlText w:val="•"/>
      <w:lvlJc w:val="left"/>
      <w:pPr>
        <w:tabs>
          <w:tab w:val="num" w:pos="3600"/>
        </w:tabs>
        <w:ind w:left="3600" w:hanging="360"/>
      </w:pPr>
      <w:rPr>
        <w:rFonts w:ascii="Arial" w:hAnsi="Arial" w:hint="default"/>
      </w:rPr>
    </w:lvl>
    <w:lvl w:ilvl="5" w:tplc="D3281DBE" w:tentative="1">
      <w:start w:val="1"/>
      <w:numFmt w:val="bullet"/>
      <w:lvlText w:val="•"/>
      <w:lvlJc w:val="left"/>
      <w:pPr>
        <w:tabs>
          <w:tab w:val="num" w:pos="4320"/>
        </w:tabs>
        <w:ind w:left="4320" w:hanging="360"/>
      </w:pPr>
      <w:rPr>
        <w:rFonts w:ascii="Arial" w:hAnsi="Arial" w:hint="default"/>
      </w:rPr>
    </w:lvl>
    <w:lvl w:ilvl="6" w:tplc="526EA43C" w:tentative="1">
      <w:start w:val="1"/>
      <w:numFmt w:val="bullet"/>
      <w:lvlText w:val="•"/>
      <w:lvlJc w:val="left"/>
      <w:pPr>
        <w:tabs>
          <w:tab w:val="num" w:pos="5040"/>
        </w:tabs>
        <w:ind w:left="5040" w:hanging="360"/>
      </w:pPr>
      <w:rPr>
        <w:rFonts w:ascii="Arial" w:hAnsi="Arial" w:hint="default"/>
      </w:rPr>
    </w:lvl>
    <w:lvl w:ilvl="7" w:tplc="2A50BE80" w:tentative="1">
      <w:start w:val="1"/>
      <w:numFmt w:val="bullet"/>
      <w:lvlText w:val="•"/>
      <w:lvlJc w:val="left"/>
      <w:pPr>
        <w:tabs>
          <w:tab w:val="num" w:pos="5760"/>
        </w:tabs>
        <w:ind w:left="5760" w:hanging="360"/>
      </w:pPr>
      <w:rPr>
        <w:rFonts w:ascii="Arial" w:hAnsi="Arial" w:hint="default"/>
      </w:rPr>
    </w:lvl>
    <w:lvl w:ilvl="8" w:tplc="D22A50DA" w:tentative="1">
      <w:start w:val="1"/>
      <w:numFmt w:val="bullet"/>
      <w:lvlText w:val="•"/>
      <w:lvlJc w:val="left"/>
      <w:pPr>
        <w:tabs>
          <w:tab w:val="num" w:pos="6480"/>
        </w:tabs>
        <w:ind w:left="6480" w:hanging="360"/>
      </w:pPr>
      <w:rPr>
        <w:rFonts w:ascii="Arial" w:hAnsi="Arial" w:hint="default"/>
      </w:rPr>
    </w:lvl>
  </w:abstractNum>
  <w:abstractNum w:abstractNumId="20">
    <w:nsid w:val="47D86DDB"/>
    <w:multiLevelType w:val="hybridMultilevel"/>
    <w:tmpl w:val="15329832"/>
    <w:lvl w:ilvl="0" w:tplc="29A03C04">
      <w:start w:val="1"/>
      <w:numFmt w:val="decimal"/>
      <w:lvlText w:val="%1."/>
      <w:lvlJc w:val="left"/>
      <w:pPr>
        <w:ind w:left="-630" w:hanging="360"/>
      </w:pPr>
      <w:rPr>
        <w:rFonts w:hint="default"/>
        <w:b/>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1">
    <w:nsid w:val="4CB45620"/>
    <w:multiLevelType w:val="hybridMultilevel"/>
    <w:tmpl w:val="379E31AC"/>
    <w:lvl w:ilvl="0" w:tplc="F00EC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12C5B"/>
    <w:multiLevelType w:val="hybridMultilevel"/>
    <w:tmpl w:val="BD7025A4"/>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FE248D"/>
    <w:multiLevelType w:val="hybridMultilevel"/>
    <w:tmpl w:val="D6922D30"/>
    <w:lvl w:ilvl="0" w:tplc="1E6C5D1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4">
    <w:nsid w:val="6AD24F0C"/>
    <w:multiLevelType w:val="hybridMultilevel"/>
    <w:tmpl w:val="A05A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0853AD"/>
    <w:multiLevelType w:val="hybridMultilevel"/>
    <w:tmpl w:val="A676AA08"/>
    <w:lvl w:ilvl="0" w:tplc="A8F673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156523"/>
    <w:multiLevelType w:val="hybridMultilevel"/>
    <w:tmpl w:val="6BC005F4"/>
    <w:lvl w:ilvl="0" w:tplc="F7E6D85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0F621A"/>
    <w:multiLevelType w:val="hybridMultilevel"/>
    <w:tmpl w:val="FC529AA8"/>
    <w:lvl w:ilvl="0" w:tplc="C6E499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82DD6"/>
    <w:multiLevelType w:val="hybridMultilevel"/>
    <w:tmpl w:val="42A2B0A0"/>
    <w:lvl w:ilvl="0" w:tplc="8FA6510C">
      <w:start w:val="1"/>
      <w:numFmt w:val="bullet"/>
      <w:lvlText w:val="•"/>
      <w:lvlJc w:val="left"/>
      <w:pPr>
        <w:tabs>
          <w:tab w:val="num" w:pos="720"/>
        </w:tabs>
        <w:ind w:left="720" w:hanging="360"/>
      </w:pPr>
      <w:rPr>
        <w:rFonts w:ascii="Arial" w:hAnsi="Arial" w:hint="default"/>
      </w:rPr>
    </w:lvl>
    <w:lvl w:ilvl="1" w:tplc="C44E76A8" w:tentative="1">
      <w:start w:val="1"/>
      <w:numFmt w:val="bullet"/>
      <w:lvlText w:val="•"/>
      <w:lvlJc w:val="left"/>
      <w:pPr>
        <w:tabs>
          <w:tab w:val="num" w:pos="1440"/>
        </w:tabs>
        <w:ind w:left="1440" w:hanging="360"/>
      </w:pPr>
      <w:rPr>
        <w:rFonts w:ascii="Arial" w:hAnsi="Arial" w:hint="default"/>
      </w:rPr>
    </w:lvl>
    <w:lvl w:ilvl="2" w:tplc="9F6C98F4">
      <w:start w:val="1"/>
      <w:numFmt w:val="bullet"/>
      <w:lvlText w:val="•"/>
      <w:lvlJc w:val="left"/>
      <w:pPr>
        <w:tabs>
          <w:tab w:val="num" w:pos="2160"/>
        </w:tabs>
        <w:ind w:left="2160" w:hanging="360"/>
      </w:pPr>
      <w:rPr>
        <w:rFonts w:ascii="Arial" w:hAnsi="Arial" w:hint="default"/>
      </w:rPr>
    </w:lvl>
    <w:lvl w:ilvl="3" w:tplc="3B80F22C" w:tentative="1">
      <w:start w:val="1"/>
      <w:numFmt w:val="bullet"/>
      <w:lvlText w:val="•"/>
      <w:lvlJc w:val="left"/>
      <w:pPr>
        <w:tabs>
          <w:tab w:val="num" w:pos="2880"/>
        </w:tabs>
        <w:ind w:left="2880" w:hanging="360"/>
      </w:pPr>
      <w:rPr>
        <w:rFonts w:ascii="Arial" w:hAnsi="Arial" w:hint="default"/>
      </w:rPr>
    </w:lvl>
    <w:lvl w:ilvl="4" w:tplc="2062B194" w:tentative="1">
      <w:start w:val="1"/>
      <w:numFmt w:val="bullet"/>
      <w:lvlText w:val="•"/>
      <w:lvlJc w:val="left"/>
      <w:pPr>
        <w:tabs>
          <w:tab w:val="num" w:pos="3600"/>
        </w:tabs>
        <w:ind w:left="3600" w:hanging="360"/>
      </w:pPr>
      <w:rPr>
        <w:rFonts w:ascii="Arial" w:hAnsi="Arial" w:hint="default"/>
      </w:rPr>
    </w:lvl>
    <w:lvl w:ilvl="5" w:tplc="F132C5AC" w:tentative="1">
      <w:start w:val="1"/>
      <w:numFmt w:val="bullet"/>
      <w:lvlText w:val="•"/>
      <w:lvlJc w:val="left"/>
      <w:pPr>
        <w:tabs>
          <w:tab w:val="num" w:pos="4320"/>
        </w:tabs>
        <w:ind w:left="4320" w:hanging="360"/>
      </w:pPr>
      <w:rPr>
        <w:rFonts w:ascii="Arial" w:hAnsi="Arial" w:hint="default"/>
      </w:rPr>
    </w:lvl>
    <w:lvl w:ilvl="6" w:tplc="E6DE5090" w:tentative="1">
      <w:start w:val="1"/>
      <w:numFmt w:val="bullet"/>
      <w:lvlText w:val="•"/>
      <w:lvlJc w:val="left"/>
      <w:pPr>
        <w:tabs>
          <w:tab w:val="num" w:pos="5040"/>
        </w:tabs>
        <w:ind w:left="5040" w:hanging="360"/>
      </w:pPr>
      <w:rPr>
        <w:rFonts w:ascii="Arial" w:hAnsi="Arial" w:hint="default"/>
      </w:rPr>
    </w:lvl>
    <w:lvl w:ilvl="7" w:tplc="F32EC804" w:tentative="1">
      <w:start w:val="1"/>
      <w:numFmt w:val="bullet"/>
      <w:lvlText w:val="•"/>
      <w:lvlJc w:val="left"/>
      <w:pPr>
        <w:tabs>
          <w:tab w:val="num" w:pos="5760"/>
        </w:tabs>
        <w:ind w:left="5760" w:hanging="360"/>
      </w:pPr>
      <w:rPr>
        <w:rFonts w:ascii="Arial" w:hAnsi="Arial" w:hint="default"/>
      </w:rPr>
    </w:lvl>
    <w:lvl w:ilvl="8" w:tplc="E39A4DFA" w:tentative="1">
      <w:start w:val="1"/>
      <w:numFmt w:val="bullet"/>
      <w:lvlText w:val="•"/>
      <w:lvlJc w:val="left"/>
      <w:pPr>
        <w:tabs>
          <w:tab w:val="num" w:pos="6480"/>
        </w:tabs>
        <w:ind w:left="6480" w:hanging="360"/>
      </w:pPr>
      <w:rPr>
        <w:rFonts w:ascii="Arial" w:hAnsi="Arial" w:hint="default"/>
      </w:rPr>
    </w:lvl>
  </w:abstractNum>
  <w:abstractNum w:abstractNumId="29">
    <w:nsid w:val="7CF4626A"/>
    <w:multiLevelType w:val="hybridMultilevel"/>
    <w:tmpl w:val="743A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7"/>
  </w:num>
  <w:num w:numId="4">
    <w:abstractNumId w:val="13"/>
  </w:num>
  <w:num w:numId="5">
    <w:abstractNumId w:val="20"/>
  </w:num>
  <w:num w:numId="6">
    <w:abstractNumId w:val="23"/>
  </w:num>
  <w:num w:numId="7">
    <w:abstractNumId w:val="3"/>
  </w:num>
  <w:num w:numId="8">
    <w:abstractNumId w:val="17"/>
  </w:num>
  <w:num w:numId="9">
    <w:abstractNumId w:val="22"/>
  </w:num>
  <w:num w:numId="10">
    <w:abstractNumId w:val="8"/>
  </w:num>
  <w:num w:numId="11">
    <w:abstractNumId w:val="5"/>
  </w:num>
  <w:num w:numId="12">
    <w:abstractNumId w:val="6"/>
  </w:num>
  <w:num w:numId="13">
    <w:abstractNumId w:val="14"/>
  </w:num>
  <w:num w:numId="14">
    <w:abstractNumId w:val="2"/>
  </w:num>
  <w:num w:numId="15">
    <w:abstractNumId w:val="9"/>
  </w:num>
  <w:num w:numId="16">
    <w:abstractNumId w:val="15"/>
  </w:num>
  <w:num w:numId="17">
    <w:abstractNumId w:val="6"/>
  </w:num>
  <w:num w:numId="18">
    <w:abstractNumId w:val="2"/>
  </w:num>
  <w:num w:numId="19">
    <w:abstractNumId w:val="9"/>
  </w:num>
  <w:num w:numId="20">
    <w:abstractNumId w:val="16"/>
  </w:num>
  <w:num w:numId="21">
    <w:abstractNumId w:val="12"/>
  </w:num>
  <w:num w:numId="22">
    <w:abstractNumId w:val="29"/>
  </w:num>
  <w:num w:numId="23">
    <w:abstractNumId w:val="17"/>
  </w:num>
  <w:num w:numId="24">
    <w:abstractNumId w:val="8"/>
  </w:num>
  <w:num w:numId="25">
    <w:abstractNumId w:val="22"/>
  </w:num>
  <w:num w:numId="26">
    <w:abstractNumId w:val="5"/>
  </w:num>
  <w:num w:numId="27">
    <w:abstractNumId w:val="27"/>
  </w:num>
  <w:num w:numId="28">
    <w:abstractNumId w:val="21"/>
  </w:num>
  <w:num w:numId="29">
    <w:abstractNumId w:val="26"/>
  </w:num>
  <w:num w:numId="30">
    <w:abstractNumId w:val="25"/>
  </w:num>
  <w:num w:numId="31">
    <w:abstractNumId w:val="3"/>
    <w:lvlOverride w:ilvl="0">
      <w:startOverride w:val="200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8"/>
  </w:num>
  <w:num w:numId="34">
    <w:abstractNumId w:val="19"/>
  </w:num>
  <w:num w:numId="35">
    <w:abstractNumId w:val="24"/>
  </w:num>
  <w:num w:numId="36">
    <w:abstractNumId w:val="18"/>
  </w:num>
  <w:num w:numId="37">
    <w:abstractNumId w:val="0"/>
  </w:num>
  <w:num w:numId="38">
    <w:abstractNumId w:val="27"/>
  </w:num>
  <w:num w:numId="39">
    <w:abstractNumId w:val="1"/>
  </w:num>
  <w:num w:numId="40">
    <w:abstractNumId w:val="27"/>
  </w:num>
  <w:num w:numId="41">
    <w:abstractNumId w:val="27"/>
  </w:num>
  <w:num w:numId="42">
    <w:abstractNumId w:val="27"/>
  </w:num>
  <w:num w:numId="43">
    <w:abstractNumId w:val="27"/>
  </w:num>
  <w:num w:numId="44">
    <w:abstractNumId w:val="27"/>
  </w:num>
  <w:num w:numId="45">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7C"/>
    <w:rsid w:val="00000307"/>
    <w:rsid w:val="00000784"/>
    <w:rsid w:val="00001C5D"/>
    <w:rsid w:val="00005601"/>
    <w:rsid w:val="000111EE"/>
    <w:rsid w:val="0001734B"/>
    <w:rsid w:val="000210C6"/>
    <w:rsid w:val="000253A8"/>
    <w:rsid w:val="00032540"/>
    <w:rsid w:val="0003298E"/>
    <w:rsid w:val="000329B6"/>
    <w:rsid w:val="00032BA3"/>
    <w:rsid w:val="000420FC"/>
    <w:rsid w:val="0004559B"/>
    <w:rsid w:val="00047464"/>
    <w:rsid w:val="00047865"/>
    <w:rsid w:val="00047959"/>
    <w:rsid w:val="000513BF"/>
    <w:rsid w:val="00056E36"/>
    <w:rsid w:val="00060CC7"/>
    <w:rsid w:val="00061ABE"/>
    <w:rsid w:val="00062C54"/>
    <w:rsid w:val="00062F43"/>
    <w:rsid w:val="00067ED5"/>
    <w:rsid w:val="00070FAF"/>
    <w:rsid w:val="00070FCC"/>
    <w:rsid w:val="0007132C"/>
    <w:rsid w:val="00073770"/>
    <w:rsid w:val="000751B3"/>
    <w:rsid w:val="00080871"/>
    <w:rsid w:val="00080A7C"/>
    <w:rsid w:val="00094E03"/>
    <w:rsid w:val="000969E4"/>
    <w:rsid w:val="000A43FD"/>
    <w:rsid w:val="000A5E9B"/>
    <w:rsid w:val="000A7A57"/>
    <w:rsid w:val="000B1D4E"/>
    <w:rsid w:val="000B28BD"/>
    <w:rsid w:val="000C293E"/>
    <w:rsid w:val="000C3154"/>
    <w:rsid w:val="000C4C47"/>
    <w:rsid w:val="000C5AF3"/>
    <w:rsid w:val="000C5C64"/>
    <w:rsid w:val="000C6A67"/>
    <w:rsid w:val="000C7413"/>
    <w:rsid w:val="000D2862"/>
    <w:rsid w:val="000D439B"/>
    <w:rsid w:val="000D6AD6"/>
    <w:rsid w:val="000D711B"/>
    <w:rsid w:val="000E0B65"/>
    <w:rsid w:val="000E373F"/>
    <w:rsid w:val="000E3E5D"/>
    <w:rsid w:val="000E54FE"/>
    <w:rsid w:val="000E6266"/>
    <w:rsid w:val="000E6CD9"/>
    <w:rsid w:val="000E74BC"/>
    <w:rsid w:val="000F1D4E"/>
    <w:rsid w:val="000F24C3"/>
    <w:rsid w:val="000F2563"/>
    <w:rsid w:val="000F3978"/>
    <w:rsid w:val="000F49E3"/>
    <w:rsid w:val="000F5102"/>
    <w:rsid w:val="000F550D"/>
    <w:rsid w:val="000F649A"/>
    <w:rsid w:val="00100A6E"/>
    <w:rsid w:val="00102878"/>
    <w:rsid w:val="001037E7"/>
    <w:rsid w:val="001054FA"/>
    <w:rsid w:val="00105FD3"/>
    <w:rsid w:val="0010664B"/>
    <w:rsid w:val="00114B4F"/>
    <w:rsid w:val="00115022"/>
    <w:rsid w:val="00117D56"/>
    <w:rsid w:val="001209B3"/>
    <w:rsid w:val="00120B34"/>
    <w:rsid w:val="001211BB"/>
    <w:rsid w:val="001221CB"/>
    <w:rsid w:val="001237B7"/>
    <w:rsid w:val="00123A65"/>
    <w:rsid w:val="00126732"/>
    <w:rsid w:val="00126CEE"/>
    <w:rsid w:val="0012740C"/>
    <w:rsid w:val="001328CA"/>
    <w:rsid w:val="00134D76"/>
    <w:rsid w:val="00135B02"/>
    <w:rsid w:val="00135EAC"/>
    <w:rsid w:val="00137C3A"/>
    <w:rsid w:val="00144C84"/>
    <w:rsid w:val="001455C9"/>
    <w:rsid w:val="00150537"/>
    <w:rsid w:val="00154F30"/>
    <w:rsid w:val="00155C82"/>
    <w:rsid w:val="001610D8"/>
    <w:rsid w:val="001648E9"/>
    <w:rsid w:val="00165A4D"/>
    <w:rsid w:val="001702D2"/>
    <w:rsid w:val="0017050B"/>
    <w:rsid w:val="00172D8F"/>
    <w:rsid w:val="00173595"/>
    <w:rsid w:val="001749CC"/>
    <w:rsid w:val="00176609"/>
    <w:rsid w:val="00176AED"/>
    <w:rsid w:val="00176D8A"/>
    <w:rsid w:val="00181195"/>
    <w:rsid w:val="001840FC"/>
    <w:rsid w:val="00185308"/>
    <w:rsid w:val="001873FD"/>
    <w:rsid w:val="0018764F"/>
    <w:rsid w:val="001931D7"/>
    <w:rsid w:val="00193A8F"/>
    <w:rsid w:val="00193DBA"/>
    <w:rsid w:val="001A0362"/>
    <w:rsid w:val="001A1593"/>
    <w:rsid w:val="001A16C7"/>
    <w:rsid w:val="001A3C21"/>
    <w:rsid w:val="001A4D6F"/>
    <w:rsid w:val="001A4EBA"/>
    <w:rsid w:val="001A5E5E"/>
    <w:rsid w:val="001A6BF1"/>
    <w:rsid w:val="001B2440"/>
    <w:rsid w:val="001B277A"/>
    <w:rsid w:val="001B2C9F"/>
    <w:rsid w:val="001B32F7"/>
    <w:rsid w:val="001C01F5"/>
    <w:rsid w:val="001C0D4B"/>
    <w:rsid w:val="001C309F"/>
    <w:rsid w:val="001C4E84"/>
    <w:rsid w:val="001D1412"/>
    <w:rsid w:val="001D3FE3"/>
    <w:rsid w:val="001D49D9"/>
    <w:rsid w:val="001D4DDD"/>
    <w:rsid w:val="001D5252"/>
    <w:rsid w:val="001D61C1"/>
    <w:rsid w:val="001D650B"/>
    <w:rsid w:val="001E1931"/>
    <w:rsid w:val="001E1C38"/>
    <w:rsid w:val="001E6945"/>
    <w:rsid w:val="001E718E"/>
    <w:rsid w:val="001F29A5"/>
    <w:rsid w:val="001F3007"/>
    <w:rsid w:val="001F53C3"/>
    <w:rsid w:val="001F5BB2"/>
    <w:rsid w:val="00200CE6"/>
    <w:rsid w:val="002022FF"/>
    <w:rsid w:val="00204D39"/>
    <w:rsid w:val="00204EA0"/>
    <w:rsid w:val="00207596"/>
    <w:rsid w:val="00215EE3"/>
    <w:rsid w:val="002162AB"/>
    <w:rsid w:val="00217A96"/>
    <w:rsid w:val="00221973"/>
    <w:rsid w:val="00224834"/>
    <w:rsid w:val="002252D9"/>
    <w:rsid w:val="00226257"/>
    <w:rsid w:val="002273A3"/>
    <w:rsid w:val="0022798A"/>
    <w:rsid w:val="00227D3B"/>
    <w:rsid w:val="00227E04"/>
    <w:rsid w:val="00235E58"/>
    <w:rsid w:val="00236CA3"/>
    <w:rsid w:val="002378BB"/>
    <w:rsid w:val="00240489"/>
    <w:rsid w:val="00240A9E"/>
    <w:rsid w:val="00242B30"/>
    <w:rsid w:val="00243876"/>
    <w:rsid w:val="00243992"/>
    <w:rsid w:val="0025052F"/>
    <w:rsid w:val="002553F3"/>
    <w:rsid w:val="00255A2B"/>
    <w:rsid w:val="00256021"/>
    <w:rsid w:val="0025735F"/>
    <w:rsid w:val="00261902"/>
    <w:rsid w:val="00263963"/>
    <w:rsid w:val="00263D0E"/>
    <w:rsid w:val="002640E9"/>
    <w:rsid w:val="00264D39"/>
    <w:rsid w:val="00265359"/>
    <w:rsid w:val="002663A6"/>
    <w:rsid w:val="00267156"/>
    <w:rsid w:val="00267332"/>
    <w:rsid w:val="00270947"/>
    <w:rsid w:val="00271882"/>
    <w:rsid w:val="00274F3B"/>
    <w:rsid w:val="00277080"/>
    <w:rsid w:val="00280064"/>
    <w:rsid w:val="00280CC9"/>
    <w:rsid w:val="002815FB"/>
    <w:rsid w:val="00282D4E"/>
    <w:rsid w:val="002869C2"/>
    <w:rsid w:val="002870B4"/>
    <w:rsid w:val="00287658"/>
    <w:rsid w:val="00290619"/>
    <w:rsid w:val="00290C0F"/>
    <w:rsid w:val="00290E12"/>
    <w:rsid w:val="0029367D"/>
    <w:rsid w:val="0029371E"/>
    <w:rsid w:val="002944B7"/>
    <w:rsid w:val="00296E54"/>
    <w:rsid w:val="002A2EFB"/>
    <w:rsid w:val="002A31EE"/>
    <w:rsid w:val="002A3689"/>
    <w:rsid w:val="002A3797"/>
    <w:rsid w:val="002A585B"/>
    <w:rsid w:val="002A6AFC"/>
    <w:rsid w:val="002B139B"/>
    <w:rsid w:val="002B61AF"/>
    <w:rsid w:val="002B6786"/>
    <w:rsid w:val="002B6B73"/>
    <w:rsid w:val="002B6F60"/>
    <w:rsid w:val="002C2A55"/>
    <w:rsid w:val="002C5587"/>
    <w:rsid w:val="002C7D45"/>
    <w:rsid w:val="002D015F"/>
    <w:rsid w:val="002D0465"/>
    <w:rsid w:val="002D26BF"/>
    <w:rsid w:val="002D2704"/>
    <w:rsid w:val="002E2FE3"/>
    <w:rsid w:val="002E3273"/>
    <w:rsid w:val="002E42B7"/>
    <w:rsid w:val="002E52BA"/>
    <w:rsid w:val="002F0195"/>
    <w:rsid w:val="002F24FA"/>
    <w:rsid w:val="002F2E01"/>
    <w:rsid w:val="002F5141"/>
    <w:rsid w:val="002F6710"/>
    <w:rsid w:val="002F7005"/>
    <w:rsid w:val="0030253E"/>
    <w:rsid w:val="00303315"/>
    <w:rsid w:val="0030520C"/>
    <w:rsid w:val="00305820"/>
    <w:rsid w:val="0030719A"/>
    <w:rsid w:val="00311974"/>
    <w:rsid w:val="00312666"/>
    <w:rsid w:val="00313235"/>
    <w:rsid w:val="003133F4"/>
    <w:rsid w:val="00314F9C"/>
    <w:rsid w:val="003153C2"/>
    <w:rsid w:val="00315873"/>
    <w:rsid w:val="00315B58"/>
    <w:rsid w:val="00316EAC"/>
    <w:rsid w:val="003224AA"/>
    <w:rsid w:val="003256E5"/>
    <w:rsid w:val="00327EF5"/>
    <w:rsid w:val="00330B52"/>
    <w:rsid w:val="003321E3"/>
    <w:rsid w:val="00332A59"/>
    <w:rsid w:val="00332C5B"/>
    <w:rsid w:val="0034290B"/>
    <w:rsid w:val="00351318"/>
    <w:rsid w:val="00351885"/>
    <w:rsid w:val="003529AD"/>
    <w:rsid w:val="00357280"/>
    <w:rsid w:val="00361EC5"/>
    <w:rsid w:val="0036329E"/>
    <w:rsid w:val="00363598"/>
    <w:rsid w:val="00370776"/>
    <w:rsid w:val="00370B5B"/>
    <w:rsid w:val="003749AC"/>
    <w:rsid w:val="00374C71"/>
    <w:rsid w:val="00376C1B"/>
    <w:rsid w:val="00376CF6"/>
    <w:rsid w:val="00377E59"/>
    <w:rsid w:val="003800C4"/>
    <w:rsid w:val="00380D24"/>
    <w:rsid w:val="00386841"/>
    <w:rsid w:val="00390896"/>
    <w:rsid w:val="00390C13"/>
    <w:rsid w:val="003912B0"/>
    <w:rsid w:val="003926CC"/>
    <w:rsid w:val="003932EA"/>
    <w:rsid w:val="0039361C"/>
    <w:rsid w:val="00396AE0"/>
    <w:rsid w:val="003A4076"/>
    <w:rsid w:val="003A4EE2"/>
    <w:rsid w:val="003B082C"/>
    <w:rsid w:val="003B0854"/>
    <w:rsid w:val="003B0CC2"/>
    <w:rsid w:val="003B25A8"/>
    <w:rsid w:val="003C13C8"/>
    <w:rsid w:val="003C19AE"/>
    <w:rsid w:val="003C2D11"/>
    <w:rsid w:val="003C31DB"/>
    <w:rsid w:val="003C521A"/>
    <w:rsid w:val="003D02E3"/>
    <w:rsid w:val="003D07A1"/>
    <w:rsid w:val="003D18E3"/>
    <w:rsid w:val="003D1C79"/>
    <w:rsid w:val="003D481C"/>
    <w:rsid w:val="003D6453"/>
    <w:rsid w:val="003D6533"/>
    <w:rsid w:val="003D67B7"/>
    <w:rsid w:val="003E0538"/>
    <w:rsid w:val="003E36F8"/>
    <w:rsid w:val="003E4F85"/>
    <w:rsid w:val="003E67B3"/>
    <w:rsid w:val="003E702C"/>
    <w:rsid w:val="003F01E0"/>
    <w:rsid w:val="003F0FD2"/>
    <w:rsid w:val="003F33A8"/>
    <w:rsid w:val="003F3E39"/>
    <w:rsid w:val="003F633F"/>
    <w:rsid w:val="004007C8"/>
    <w:rsid w:val="00404ABE"/>
    <w:rsid w:val="00404C8F"/>
    <w:rsid w:val="00405C84"/>
    <w:rsid w:val="00406D52"/>
    <w:rsid w:val="004072F9"/>
    <w:rsid w:val="00410359"/>
    <w:rsid w:val="00411791"/>
    <w:rsid w:val="004150DC"/>
    <w:rsid w:val="004170F1"/>
    <w:rsid w:val="00417EC0"/>
    <w:rsid w:val="00420DC3"/>
    <w:rsid w:val="004240FA"/>
    <w:rsid w:val="00424C34"/>
    <w:rsid w:val="00426DCE"/>
    <w:rsid w:val="004302E9"/>
    <w:rsid w:val="00431876"/>
    <w:rsid w:val="00433E3C"/>
    <w:rsid w:val="00436E85"/>
    <w:rsid w:val="004403E0"/>
    <w:rsid w:val="0044254B"/>
    <w:rsid w:val="00443138"/>
    <w:rsid w:val="00444D7C"/>
    <w:rsid w:val="00445069"/>
    <w:rsid w:val="0044559E"/>
    <w:rsid w:val="00445B63"/>
    <w:rsid w:val="00445D24"/>
    <w:rsid w:val="004464DC"/>
    <w:rsid w:val="00447518"/>
    <w:rsid w:val="004506C7"/>
    <w:rsid w:val="00452619"/>
    <w:rsid w:val="00452F4F"/>
    <w:rsid w:val="00457665"/>
    <w:rsid w:val="004608AE"/>
    <w:rsid w:val="00460BF4"/>
    <w:rsid w:val="00462DBF"/>
    <w:rsid w:val="004669EC"/>
    <w:rsid w:val="0046759F"/>
    <w:rsid w:val="004676C0"/>
    <w:rsid w:val="00472740"/>
    <w:rsid w:val="00473C8A"/>
    <w:rsid w:val="00475353"/>
    <w:rsid w:val="00481F66"/>
    <w:rsid w:val="00482C01"/>
    <w:rsid w:val="00482F42"/>
    <w:rsid w:val="004841AE"/>
    <w:rsid w:val="00485E0C"/>
    <w:rsid w:val="00487758"/>
    <w:rsid w:val="004905E5"/>
    <w:rsid w:val="0049226D"/>
    <w:rsid w:val="004922EC"/>
    <w:rsid w:val="00493024"/>
    <w:rsid w:val="00493D21"/>
    <w:rsid w:val="004946A6"/>
    <w:rsid w:val="00497D8B"/>
    <w:rsid w:val="004A1E29"/>
    <w:rsid w:val="004A4571"/>
    <w:rsid w:val="004A5F7D"/>
    <w:rsid w:val="004A63AA"/>
    <w:rsid w:val="004B12F3"/>
    <w:rsid w:val="004B1E72"/>
    <w:rsid w:val="004B5573"/>
    <w:rsid w:val="004B55EF"/>
    <w:rsid w:val="004B56A5"/>
    <w:rsid w:val="004B6525"/>
    <w:rsid w:val="004C0365"/>
    <w:rsid w:val="004C0F6C"/>
    <w:rsid w:val="004C2446"/>
    <w:rsid w:val="004C24EC"/>
    <w:rsid w:val="004C2A50"/>
    <w:rsid w:val="004C3812"/>
    <w:rsid w:val="004C403F"/>
    <w:rsid w:val="004D1738"/>
    <w:rsid w:val="004D3F7D"/>
    <w:rsid w:val="004E02E2"/>
    <w:rsid w:val="004E6450"/>
    <w:rsid w:val="004F0383"/>
    <w:rsid w:val="004F3944"/>
    <w:rsid w:val="004F4C36"/>
    <w:rsid w:val="004F7D5E"/>
    <w:rsid w:val="0050145C"/>
    <w:rsid w:val="00501D96"/>
    <w:rsid w:val="00506203"/>
    <w:rsid w:val="005071F4"/>
    <w:rsid w:val="00507521"/>
    <w:rsid w:val="00507CB3"/>
    <w:rsid w:val="0051426A"/>
    <w:rsid w:val="0052429A"/>
    <w:rsid w:val="00533370"/>
    <w:rsid w:val="0053359A"/>
    <w:rsid w:val="00535958"/>
    <w:rsid w:val="0054179F"/>
    <w:rsid w:val="00545577"/>
    <w:rsid w:val="00546E18"/>
    <w:rsid w:val="00547FB4"/>
    <w:rsid w:val="005503B3"/>
    <w:rsid w:val="00550F07"/>
    <w:rsid w:val="00552553"/>
    <w:rsid w:val="0055291F"/>
    <w:rsid w:val="00557F4C"/>
    <w:rsid w:val="005603C1"/>
    <w:rsid w:val="00561E83"/>
    <w:rsid w:val="00561EF0"/>
    <w:rsid w:val="0056237A"/>
    <w:rsid w:val="005636FF"/>
    <w:rsid w:val="00570BA9"/>
    <w:rsid w:val="00575850"/>
    <w:rsid w:val="00575E88"/>
    <w:rsid w:val="00577AF9"/>
    <w:rsid w:val="00583246"/>
    <w:rsid w:val="005834F1"/>
    <w:rsid w:val="005853EC"/>
    <w:rsid w:val="00586FEB"/>
    <w:rsid w:val="005876D9"/>
    <w:rsid w:val="00592495"/>
    <w:rsid w:val="00593F56"/>
    <w:rsid w:val="005943F7"/>
    <w:rsid w:val="00594C21"/>
    <w:rsid w:val="005954D2"/>
    <w:rsid w:val="00596620"/>
    <w:rsid w:val="005A0161"/>
    <w:rsid w:val="005A091A"/>
    <w:rsid w:val="005A173F"/>
    <w:rsid w:val="005A62DF"/>
    <w:rsid w:val="005A7FD0"/>
    <w:rsid w:val="005B3B18"/>
    <w:rsid w:val="005B582C"/>
    <w:rsid w:val="005B6128"/>
    <w:rsid w:val="005B7896"/>
    <w:rsid w:val="005B7BF6"/>
    <w:rsid w:val="005C294C"/>
    <w:rsid w:val="005C3AA7"/>
    <w:rsid w:val="005C3E29"/>
    <w:rsid w:val="005C417C"/>
    <w:rsid w:val="005C48E4"/>
    <w:rsid w:val="005C7AA3"/>
    <w:rsid w:val="005C7C53"/>
    <w:rsid w:val="005D15FD"/>
    <w:rsid w:val="005D1ABD"/>
    <w:rsid w:val="005D40E4"/>
    <w:rsid w:val="005D43CF"/>
    <w:rsid w:val="005D4A8F"/>
    <w:rsid w:val="005D7765"/>
    <w:rsid w:val="005D789C"/>
    <w:rsid w:val="005E00C7"/>
    <w:rsid w:val="005E4DB7"/>
    <w:rsid w:val="005E61D4"/>
    <w:rsid w:val="005E6758"/>
    <w:rsid w:val="005F233C"/>
    <w:rsid w:val="005F25D4"/>
    <w:rsid w:val="005F3760"/>
    <w:rsid w:val="005F6301"/>
    <w:rsid w:val="00605BF4"/>
    <w:rsid w:val="00606675"/>
    <w:rsid w:val="0061079F"/>
    <w:rsid w:val="00614617"/>
    <w:rsid w:val="00614AC9"/>
    <w:rsid w:val="0061594F"/>
    <w:rsid w:val="0062365C"/>
    <w:rsid w:val="00623E50"/>
    <w:rsid w:val="00626BEE"/>
    <w:rsid w:val="00632027"/>
    <w:rsid w:val="00632494"/>
    <w:rsid w:val="00632780"/>
    <w:rsid w:val="00634593"/>
    <w:rsid w:val="006360BC"/>
    <w:rsid w:val="00641664"/>
    <w:rsid w:val="00641C84"/>
    <w:rsid w:val="00642600"/>
    <w:rsid w:val="00645B99"/>
    <w:rsid w:val="00650964"/>
    <w:rsid w:val="006534F4"/>
    <w:rsid w:val="006553D8"/>
    <w:rsid w:val="00656E04"/>
    <w:rsid w:val="006612B0"/>
    <w:rsid w:val="00661334"/>
    <w:rsid w:val="00661A9B"/>
    <w:rsid w:val="006727BD"/>
    <w:rsid w:val="00672A42"/>
    <w:rsid w:val="00676C84"/>
    <w:rsid w:val="00677127"/>
    <w:rsid w:val="006815FB"/>
    <w:rsid w:val="006833C9"/>
    <w:rsid w:val="006838FD"/>
    <w:rsid w:val="00690DA3"/>
    <w:rsid w:val="006934DE"/>
    <w:rsid w:val="006947EE"/>
    <w:rsid w:val="0069728B"/>
    <w:rsid w:val="006A063D"/>
    <w:rsid w:val="006A0C20"/>
    <w:rsid w:val="006A2591"/>
    <w:rsid w:val="006A3770"/>
    <w:rsid w:val="006B0511"/>
    <w:rsid w:val="006B1CDF"/>
    <w:rsid w:val="006B60E7"/>
    <w:rsid w:val="006B7F42"/>
    <w:rsid w:val="006C3C9E"/>
    <w:rsid w:val="006C3ED0"/>
    <w:rsid w:val="006C428A"/>
    <w:rsid w:val="006C48FF"/>
    <w:rsid w:val="006C5195"/>
    <w:rsid w:val="006D1C23"/>
    <w:rsid w:val="006D722E"/>
    <w:rsid w:val="006E1DDE"/>
    <w:rsid w:val="006E2EE5"/>
    <w:rsid w:val="006E32C9"/>
    <w:rsid w:val="006E42DF"/>
    <w:rsid w:val="006E45C8"/>
    <w:rsid w:val="006E4C28"/>
    <w:rsid w:val="006E5411"/>
    <w:rsid w:val="006E7181"/>
    <w:rsid w:val="006F0144"/>
    <w:rsid w:val="006F3BAF"/>
    <w:rsid w:val="006F45DB"/>
    <w:rsid w:val="00700230"/>
    <w:rsid w:val="00700695"/>
    <w:rsid w:val="00702578"/>
    <w:rsid w:val="00702594"/>
    <w:rsid w:val="007026B1"/>
    <w:rsid w:val="00704149"/>
    <w:rsid w:val="00704FD4"/>
    <w:rsid w:val="00711146"/>
    <w:rsid w:val="007118E7"/>
    <w:rsid w:val="007130E0"/>
    <w:rsid w:val="00716CDC"/>
    <w:rsid w:val="007204CE"/>
    <w:rsid w:val="00722973"/>
    <w:rsid w:val="00726476"/>
    <w:rsid w:val="00726494"/>
    <w:rsid w:val="00727569"/>
    <w:rsid w:val="00732288"/>
    <w:rsid w:val="007339E9"/>
    <w:rsid w:val="0073436D"/>
    <w:rsid w:val="00740C3B"/>
    <w:rsid w:val="00744BC3"/>
    <w:rsid w:val="00746F92"/>
    <w:rsid w:val="00747600"/>
    <w:rsid w:val="00747850"/>
    <w:rsid w:val="00750909"/>
    <w:rsid w:val="00750EB7"/>
    <w:rsid w:val="00753FE0"/>
    <w:rsid w:val="00753FF0"/>
    <w:rsid w:val="00756414"/>
    <w:rsid w:val="007578E9"/>
    <w:rsid w:val="00760E9E"/>
    <w:rsid w:val="00766698"/>
    <w:rsid w:val="0077362F"/>
    <w:rsid w:val="00775783"/>
    <w:rsid w:val="00775977"/>
    <w:rsid w:val="00777521"/>
    <w:rsid w:val="00777FE8"/>
    <w:rsid w:val="0078075D"/>
    <w:rsid w:val="00784FF1"/>
    <w:rsid w:val="00790AE6"/>
    <w:rsid w:val="00792270"/>
    <w:rsid w:val="0079485C"/>
    <w:rsid w:val="00796201"/>
    <w:rsid w:val="007B08C9"/>
    <w:rsid w:val="007B2C3A"/>
    <w:rsid w:val="007B320E"/>
    <w:rsid w:val="007B37EB"/>
    <w:rsid w:val="007B710F"/>
    <w:rsid w:val="007B768F"/>
    <w:rsid w:val="007C1F1E"/>
    <w:rsid w:val="007C21D7"/>
    <w:rsid w:val="007C3402"/>
    <w:rsid w:val="007C3E3A"/>
    <w:rsid w:val="007C4443"/>
    <w:rsid w:val="007C4A45"/>
    <w:rsid w:val="007C5A71"/>
    <w:rsid w:val="007C73F4"/>
    <w:rsid w:val="007D236C"/>
    <w:rsid w:val="007D347F"/>
    <w:rsid w:val="007D3675"/>
    <w:rsid w:val="007D4EB4"/>
    <w:rsid w:val="007D562C"/>
    <w:rsid w:val="007D69BB"/>
    <w:rsid w:val="007D7BB7"/>
    <w:rsid w:val="007E1709"/>
    <w:rsid w:val="007E2EAE"/>
    <w:rsid w:val="007E4A33"/>
    <w:rsid w:val="007E5082"/>
    <w:rsid w:val="007E6F8B"/>
    <w:rsid w:val="007E7615"/>
    <w:rsid w:val="007E7D6B"/>
    <w:rsid w:val="007F27C3"/>
    <w:rsid w:val="007F44CE"/>
    <w:rsid w:val="007F464A"/>
    <w:rsid w:val="007F76F2"/>
    <w:rsid w:val="007F79C2"/>
    <w:rsid w:val="00801AAD"/>
    <w:rsid w:val="00801B64"/>
    <w:rsid w:val="008031CC"/>
    <w:rsid w:val="00803BE9"/>
    <w:rsid w:val="00807643"/>
    <w:rsid w:val="00810649"/>
    <w:rsid w:val="008143A5"/>
    <w:rsid w:val="00814BBE"/>
    <w:rsid w:val="008173E3"/>
    <w:rsid w:val="00817C11"/>
    <w:rsid w:val="00822FD1"/>
    <w:rsid w:val="00825873"/>
    <w:rsid w:val="00825ADB"/>
    <w:rsid w:val="00825D3C"/>
    <w:rsid w:val="00826151"/>
    <w:rsid w:val="008303FC"/>
    <w:rsid w:val="00831345"/>
    <w:rsid w:val="00831FE8"/>
    <w:rsid w:val="00832756"/>
    <w:rsid w:val="00833711"/>
    <w:rsid w:val="00835E8D"/>
    <w:rsid w:val="0084085C"/>
    <w:rsid w:val="00842E8A"/>
    <w:rsid w:val="00843D32"/>
    <w:rsid w:val="00845CE6"/>
    <w:rsid w:val="00846799"/>
    <w:rsid w:val="00847C0F"/>
    <w:rsid w:val="0085025C"/>
    <w:rsid w:val="008534A7"/>
    <w:rsid w:val="00860A13"/>
    <w:rsid w:val="00861A4C"/>
    <w:rsid w:val="008634AF"/>
    <w:rsid w:val="00863F4E"/>
    <w:rsid w:val="00867723"/>
    <w:rsid w:val="0087222B"/>
    <w:rsid w:val="008732D3"/>
    <w:rsid w:val="00881ADD"/>
    <w:rsid w:val="00884F75"/>
    <w:rsid w:val="00885510"/>
    <w:rsid w:val="00885929"/>
    <w:rsid w:val="00886C4B"/>
    <w:rsid w:val="00892408"/>
    <w:rsid w:val="00892AF4"/>
    <w:rsid w:val="00893DD9"/>
    <w:rsid w:val="0089411E"/>
    <w:rsid w:val="00896D8C"/>
    <w:rsid w:val="008A0491"/>
    <w:rsid w:val="008A19DE"/>
    <w:rsid w:val="008A33DB"/>
    <w:rsid w:val="008A442F"/>
    <w:rsid w:val="008A4715"/>
    <w:rsid w:val="008A4E31"/>
    <w:rsid w:val="008A4F30"/>
    <w:rsid w:val="008A54A0"/>
    <w:rsid w:val="008B2320"/>
    <w:rsid w:val="008B23D5"/>
    <w:rsid w:val="008B3404"/>
    <w:rsid w:val="008B3691"/>
    <w:rsid w:val="008B3914"/>
    <w:rsid w:val="008B4946"/>
    <w:rsid w:val="008B68C4"/>
    <w:rsid w:val="008B7AD9"/>
    <w:rsid w:val="008C302D"/>
    <w:rsid w:val="008C5383"/>
    <w:rsid w:val="008D2884"/>
    <w:rsid w:val="008D2F12"/>
    <w:rsid w:val="008D40DC"/>
    <w:rsid w:val="008D4E19"/>
    <w:rsid w:val="008D5716"/>
    <w:rsid w:val="008D633D"/>
    <w:rsid w:val="008D7E8B"/>
    <w:rsid w:val="008E0421"/>
    <w:rsid w:val="008E1429"/>
    <w:rsid w:val="008E2DF7"/>
    <w:rsid w:val="008E5D9C"/>
    <w:rsid w:val="008F14EE"/>
    <w:rsid w:val="008F5D70"/>
    <w:rsid w:val="008F6B8E"/>
    <w:rsid w:val="008F7EA2"/>
    <w:rsid w:val="009033DA"/>
    <w:rsid w:val="00903B24"/>
    <w:rsid w:val="009050AE"/>
    <w:rsid w:val="009101B4"/>
    <w:rsid w:val="0091049A"/>
    <w:rsid w:val="00913CA5"/>
    <w:rsid w:val="00915E6D"/>
    <w:rsid w:val="009200BA"/>
    <w:rsid w:val="009210A7"/>
    <w:rsid w:val="00921A87"/>
    <w:rsid w:val="00922445"/>
    <w:rsid w:val="00923AD1"/>
    <w:rsid w:val="009241EC"/>
    <w:rsid w:val="00924202"/>
    <w:rsid w:val="00924769"/>
    <w:rsid w:val="00924A58"/>
    <w:rsid w:val="00927090"/>
    <w:rsid w:val="00930133"/>
    <w:rsid w:val="00931B21"/>
    <w:rsid w:val="00933185"/>
    <w:rsid w:val="009332DC"/>
    <w:rsid w:val="00935780"/>
    <w:rsid w:val="00942B2C"/>
    <w:rsid w:val="009453AA"/>
    <w:rsid w:val="00945CA3"/>
    <w:rsid w:val="009472AA"/>
    <w:rsid w:val="00947C05"/>
    <w:rsid w:val="009505B7"/>
    <w:rsid w:val="0095063C"/>
    <w:rsid w:val="009515F5"/>
    <w:rsid w:val="00957F86"/>
    <w:rsid w:val="00961548"/>
    <w:rsid w:val="00964AB3"/>
    <w:rsid w:val="009660AF"/>
    <w:rsid w:val="00967030"/>
    <w:rsid w:val="00974D92"/>
    <w:rsid w:val="00975167"/>
    <w:rsid w:val="00977220"/>
    <w:rsid w:val="00985DBB"/>
    <w:rsid w:val="009966AB"/>
    <w:rsid w:val="009972BE"/>
    <w:rsid w:val="00997687"/>
    <w:rsid w:val="00997CF1"/>
    <w:rsid w:val="009A0163"/>
    <w:rsid w:val="009A0E36"/>
    <w:rsid w:val="009A1D59"/>
    <w:rsid w:val="009A201E"/>
    <w:rsid w:val="009A4125"/>
    <w:rsid w:val="009A552A"/>
    <w:rsid w:val="009B0819"/>
    <w:rsid w:val="009B0D78"/>
    <w:rsid w:val="009B1456"/>
    <w:rsid w:val="009B4378"/>
    <w:rsid w:val="009B565D"/>
    <w:rsid w:val="009B6383"/>
    <w:rsid w:val="009C1547"/>
    <w:rsid w:val="009C270F"/>
    <w:rsid w:val="009C5D46"/>
    <w:rsid w:val="009C69F3"/>
    <w:rsid w:val="009D186E"/>
    <w:rsid w:val="009D7328"/>
    <w:rsid w:val="009E1046"/>
    <w:rsid w:val="009E33EA"/>
    <w:rsid w:val="009E4576"/>
    <w:rsid w:val="009E5B78"/>
    <w:rsid w:val="009F3571"/>
    <w:rsid w:val="009F4974"/>
    <w:rsid w:val="009F4C84"/>
    <w:rsid w:val="009F729A"/>
    <w:rsid w:val="00A00D5B"/>
    <w:rsid w:val="00A016A1"/>
    <w:rsid w:val="00A018C7"/>
    <w:rsid w:val="00A02F6F"/>
    <w:rsid w:val="00A05ECB"/>
    <w:rsid w:val="00A06129"/>
    <w:rsid w:val="00A06888"/>
    <w:rsid w:val="00A0690C"/>
    <w:rsid w:val="00A07E44"/>
    <w:rsid w:val="00A125A6"/>
    <w:rsid w:val="00A17B5F"/>
    <w:rsid w:val="00A213A7"/>
    <w:rsid w:val="00A21FAA"/>
    <w:rsid w:val="00A23266"/>
    <w:rsid w:val="00A234CF"/>
    <w:rsid w:val="00A23F6A"/>
    <w:rsid w:val="00A2553D"/>
    <w:rsid w:val="00A26905"/>
    <w:rsid w:val="00A32B5D"/>
    <w:rsid w:val="00A32C4C"/>
    <w:rsid w:val="00A353F8"/>
    <w:rsid w:val="00A377CE"/>
    <w:rsid w:val="00A37CE5"/>
    <w:rsid w:val="00A41A40"/>
    <w:rsid w:val="00A42300"/>
    <w:rsid w:val="00A45861"/>
    <w:rsid w:val="00A47FE9"/>
    <w:rsid w:val="00A51731"/>
    <w:rsid w:val="00A51CF1"/>
    <w:rsid w:val="00A52248"/>
    <w:rsid w:val="00A547F2"/>
    <w:rsid w:val="00A57C8B"/>
    <w:rsid w:val="00A60658"/>
    <w:rsid w:val="00A6158D"/>
    <w:rsid w:val="00A63971"/>
    <w:rsid w:val="00A63A47"/>
    <w:rsid w:val="00A63D87"/>
    <w:rsid w:val="00A67041"/>
    <w:rsid w:val="00A74488"/>
    <w:rsid w:val="00A74F62"/>
    <w:rsid w:val="00A77193"/>
    <w:rsid w:val="00A8028C"/>
    <w:rsid w:val="00A80A49"/>
    <w:rsid w:val="00A85382"/>
    <w:rsid w:val="00A85C8F"/>
    <w:rsid w:val="00A86563"/>
    <w:rsid w:val="00A872A4"/>
    <w:rsid w:val="00A87D8C"/>
    <w:rsid w:val="00A91C2D"/>
    <w:rsid w:val="00A927DD"/>
    <w:rsid w:val="00A92A5A"/>
    <w:rsid w:val="00A954B5"/>
    <w:rsid w:val="00A9661D"/>
    <w:rsid w:val="00A97DC5"/>
    <w:rsid w:val="00AA3036"/>
    <w:rsid w:val="00AA41A1"/>
    <w:rsid w:val="00AB3475"/>
    <w:rsid w:val="00AB367C"/>
    <w:rsid w:val="00AB6D4C"/>
    <w:rsid w:val="00AB6E4C"/>
    <w:rsid w:val="00AB7117"/>
    <w:rsid w:val="00AC12C8"/>
    <w:rsid w:val="00AC1491"/>
    <w:rsid w:val="00AC22BA"/>
    <w:rsid w:val="00AC2FF8"/>
    <w:rsid w:val="00AC3203"/>
    <w:rsid w:val="00AC3828"/>
    <w:rsid w:val="00AC3C41"/>
    <w:rsid w:val="00AC3F0F"/>
    <w:rsid w:val="00AC6DF1"/>
    <w:rsid w:val="00AD077F"/>
    <w:rsid w:val="00AD186D"/>
    <w:rsid w:val="00AD2997"/>
    <w:rsid w:val="00AD56DF"/>
    <w:rsid w:val="00AD5756"/>
    <w:rsid w:val="00AD63E7"/>
    <w:rsid w:val="00AE11B4"/>
    <w:rsid w:val="00AF216D"/>
    <w:rsid w:val="00AF2C43"/>
    <w:rsid w:val="00AF43DE"/>
    <w:rsid w:val="00AF4BE2"/>
    <w:rsid w:val="00AF5C24"/>
    <w:rsid w:val="00B02E89"/>
    <w:rsid w:val="00B040E1"/>
    <w:rsid w:val="00B04C57"/>
    <w:rsid w:val="00B11136"/>
    <w:rsid w:val="00B1113B"/>
    <w:rsid w:val="00B1462E"/>
    <w:rsid w:val="00B14AE4"/>
    <w:rsid w:val="00B14F58"/>
    <w:rsid w:val="00B15D8D"/>
    <w:rsid w:val="00B16DE5"/>
    <w:rsid w:val="00B17D97"/>
    <w:rsid w:val="00B21319"/>
    <w:rsid w:val="00B26940"/>
    <w:rsid w:val="00B2696B"/>
    <w:rsid w:val="00B30078"/>
    <w:rsid w:val="00B31230"/>
    <w:rsid w:val="00B3299B"/>
    <w:rsid w:val="00B330E0"/>
    <w:rsid w:val="00B35A85"/>
    <w:rsid w:val="00B36906"/>
    <w:rsid w:val="00B36929"/>
    <w:rsid w:val="00B37DA2"/>
    <w:rsid w:val="00B42F32"/>
    <w:rsid w:val="00B47F03"/>
    <w:rsid w:val="00B5230A"/>
    <w:rsid w:val="00B5266E"/>
    <w:rsid w:val="00B5390B"/>
    <w:rsid w:val="00B53A8E"/>
    <w:rsid w:val="00B53DC8"/>
    <w:rsid w:val="00B54641"/>
    <w:rsid w:val="00B54F06"/>
    <w:rsid w:val="00B562F4"/>
    <w:rsid w:val="00B56AD4"/>
    <w:rsid w:val="00B56AF8"/>
    <w:rsid w:val="00B57550"/>
    <w:rsid w:val="00B5784B"/>
    <w:rsid w:val="00B61B5B"/>
    <w:rsid w:val="00B67E97"/>
    <w:rsid w:val="00B74EC6"/>
    <w:rsid w:val="00B77131"/>
    <w:rsid w:val="00B773B9"/>
    <w:rsid w:val="00B7756D"/>
    <w:rsid w:val="00B82789"/>
    <w:rsid w:val="00B82D65"/>
    <w:rsid w:val="00B832C6"/>
    <w:rsid w:val="00B83676"/>
    <w:rsid w:val="00B84FCF"/>
    <w:rsid w:val="00B86AB1"/>
    <w:rsid w:val="00B86D0C"/>
    <w:rsid w:val="00B912C4"/>
    <w:rsid w:val="00B9360B"/>
    <w:rsid w:val="00B96062"/>
    <w:rsid w:val="00BA0518"/>
    <w:rsid w:val="00BA1987"/>
    <w:rsid w:val="00BB0D00"/>
    <w:rsid w:val="00BB136C"/>
    <w:rsid w:val="00BB3FA0"/>
    <w:rsid w:val="00BB50FB"/>
    <w:rsid w:val="00BB6B9D"/>
    <w:rsid w:val="00BB75CA"/>
    <w:rsid w:val="00BC0060"/>
    <w:rsid w:val="00BC2C53"/>
    <w:rsid w:val="00BC3CD3"/>
    <w:rsid w:val="00BC5564"/>
    <w:rsid w:val="00BC5A51"/>
    <w:rsid w:val="00BC6D0D"/>
    <w:rsid w:val="00BC7B1B"/>
    <w:rsid w:val="00BD175D"/>
    <w:rsid w:val="00BD2EFD"/>
    <w:rsid w:val="00BD5249"/>
    <w:rsid w:val="00BD6681"/>
    <w:rsid w:val="00BD69D1"/>
    <w:rsid w:val="00BD74A1"/>
    <w:rsid w:val="00BE1C5E"/>
    <w:rsid w:val="00BE26ED"/>
    <w:rsid w:val="00BE2842"/>
    <w:rsid w:val="00BE4667"/>
    <w:rsid w:val="00BE624B"/>
    <w:rsid w:val="00BE6B0D"/>
    <w:rsid w:val="00BE6DAB"/>
    <w:rsid w:val="00BF5530"/>
    <w:rsid w:val="00BF6773"/>
    <w:rsid w:val="00BF6F8B"/>
    <w:rsid w:val="00BF7CAD"/>
    <w:rsid w:val="00BF7FF4"/>
    <w:rsid w:val="00C001AD"/>
    <w:rsid w:val="00C04CED"/>
    <w:rsid w:val="00C10141"/>
    <w:rsid w:val="00C10B90"/>
    <w:rsid w:val="00C1224D"/>
    <w:rsid w:val="00C13424"/>
    <w:rsid w:val="00C14686"/>
    <w:rsid w:val="00C171DC"/>
    <w:rsid w:val="00C20030"/>
    <w:rsid w:val="00C20276"/>
    <w:rsid w:val="00C20D6C"/>
    <w:rsid w:val="00C2297E"/>
    <w:rsid w:val="00C2640F"/>
    <w:rsid w:val="00C27975"/>
    <w:rsid w:val="00C325EA"/>
    <w:rsid w:val="00C34CBA"/>
    <w:rsid w:val="00C36A8A"/>
    <w:rsid w:val="00C36D5F"/>
    <w:rsid w:val="00C37465"/>
    <w:rsid w:val="00C44ABA"/>
    <w:rsid w:val="00C44ED1"/>
    <w:rsid w:val="00C4550F"/>
    <w:rsid w:val="00C4619C"/>
    <w:rsid w:val="00C47DB4"/>
    <w:rsid w:val="00C512E4"/>
    <w:rsid w:val="00C51D05"/>
    <w:rsid w:val="00C5298F"/>
    <w:rsid w:val="00C52F90"/>
    <w:rsid w:val="00C534F8"/>
    <w:rsid w:val="00C537F2"/>
    <w:rsid w:val="00C60292"/>
    <w:rsid w:val="00C614C7"/>
    <w:rsid w:val="00C6155D"/>
    <w:rsid w:val="00C619C4"/>
    <w:rsid w:val="00C647D3"/>
    <w:rsid w:val="00C6517B"/>
    <w:rsid w:val="00C672D3"/>
    <w:rsid w:val="00C702B1"/>
    <w:rsid w:val="00C719A1"/>
    <w:rsid w:val="00C720CD"/>
    <w:rsid w:val="00C72BDB"/>
    <w:rsid w:val="00C811FC"/>
    <w:rsid w:val="00C91211"/>
    <w:rsid w:val="00C92361"/>
    <w:rsid w:val="00C92F6C"/>
    <w:rsid w:val="00C94F16"/>
    <w:rsid w:val="00C960A0"/>
    <w:rsid w:val="00C96ED6"/>
    <w:rsid w:val="00CA289E"/>
    <w:rsid w:val="00CA48B1"/>
    <w:rsid w:val="00CA71F3"/>
    <w:rsid w:val="00CA726B"/>
    <w:rsid w:val="00CA750E"/>
    <w:rsid w:val="00CB08D5"/>
    <w:rsid w:val="00CB1228"/>
    <w:rsid w:val="00CB272A"/>
    <w:rsid w:val="00CB7B16"/>
    <w:rsid w:val="00CC4022"/>
    <w:rsid w:val="00CC582A"/>
    <w:rsid w:val="00CC7711"/>
    <w:rsid w:val="00CD4FC2"/>
    <w:rsid w:val="00CD62EE"/>
    <w:rsid w:val="00CD7103"/>
    <w:rsid w:val="00CE2348"/>
    <w:rsid w:val="00CE24E7"/>
    <w:rsid w:val="00CE315E"/>
    <w:rsid w:val="00CE4B42"/>
    <w:rsid w:val="00CE5A7F"/>
    <w:rsid w:val="00CE6540"/>
    <w:rsid w:val="00CE67A2"/>
    <w:rsid w:val="00CF0EF2"/>
    <w:rsid w:val="00CF1114"/>
    <w:rsid w:val="00CF4CF4"/>
    <w:rsid w:val="00CF4DD4"/>
    <w:rsid w:val="00CF55EE"/>
    <w:rsid w:val="00CF78B2"/>
    <w:rsid w:val="00D00A6D"/>
    <w:rsid w:val="00D023C6"/>
    <w:rsid w:val="00D031AE"/>
    <w:rsid w:val="00D03C09"/>
    <w:rsid w:val="00D05F8F"/>
    <w:rsid w:val="00D064D0"/>
    <w:rsid w:val="00D10939"/>
    <w:rsid w:val="00D1278B"/>
    <w:rsid w:val="00D12DAB"/>
    <w:rsid w:val="00D13EF7"/>
    <w:rsid w:val="00D15F9F"/>
    <w:rsid w:val="00D22C73"/>
    <w:rsid w:val="00D25620"/>
    <w:rsid w:val="00D25A47"/>
    <w:rsid w:val="00D274B5"/>
    <w:rsid w:val="00D30840"/>
    <w:rsid w:val="00D32468"/>
    <w:rsid w:val="00D328BB"/>
    <w:rsid w:val="00D334EE"/>
    <w:rsid w:val="00D360FE"/>
    <w:rsid w:val="00D3643C"/>
    <w:rsid w:val="00D37CF8"/>
    <w:rsid w:val="00D37FDE"/>
    <w:rsid w:val="00D41530"/>
    <w:rsid w:val="00D41958"/>
    <w:rsid w:val="00D558A4"/>
    <w:rsid w:val="00D602FD"/>
    <w:rsid w:val="00D622BF"/>
    <w:rsid w:val="00D64FDC"/>
    <w:rsid w:val="00D704F8"/>
    <w:rsid w:val="00D7253A"/>
    <w:rsid w:val="00D7261D"/>
    <w:rsid w:val="00D73509"/>
    <w:rsid w:val="00D74594"/>
    <w:rsid w:val="00D81F96"/>
    <w:rsid w:val="00D8284E"/>
    <w:rsid w:val="00D82865"/>
    <w:rsid w:val="00D84BCA"/>
    <w:rsid w:val="00D85512"/>
    <w:rsid w:val="00D87F79"/>
    <w:rsid w:val="00D9095C"/>
    <w:rsid w:val="00D918F0"/>
    <w:rsid w:val="00D92499"/>
    <w:rsid w:val="00D94648"/>
    <w:rsid w:val="00D9573F"/>
    <w:rsid w:val="00D96277"/>
    <w:rsid w:val="00D97889"/>
    <w:rsid w:val="00D97910"/>
    <w:rsid w:val="00DA0917"/>
    <w:rsid w:val="00DA113E"/>
    <w:rsid w:val="00DA1D62"/>
    <w:rsid w:val="00DA1E99"/>
    <w:rsid w:val="00DA2223"/>
    <w:rsid w:val="00DA33EC"/>
    <w:rsid w:val="00DA370F"/>
    <w:rsid w:val="00DA594F"/>
    <w:rsid w:val="00DA62AC"/>
    <w:rsid w:val="00DA7770"/>
    <w:rsid w:val="00DA7D86"/>
    <w:rsid w:val="00DB50F3"/>
    <w:rsid w:val="00DB6357"/>
    <w:rsid w:val="00DC095B"/>
    <w:rsid w:val="00DC1A76"/>
    <w:rsid w:val="00DC3666"/>
    <w:rsid w:val="00DC3EB9"/>
    <w:rsid w:val="00DC5B98"/>
    <w:rsid w:val="00DD1A05"/>
    <w:rsid w:val="00DD2F0D"/>
    <w:rsid w:val="00DD458E"/>
    <w:rsid w:val="00DD4E51"/>
    <w:rsid w:val="00DD6208"/>
    <w:rsid w:val="00DD6481"/>
    <w:rsid w:val="00DD6ED5"/>
    <w:rsid w:val="00DD73E1"/>
    <w:rsid w:val="00DE00A6"/>
    <w:rsid w:val="00DE1E29"/>
    <w:rsid w:val="00DE2323"/>
    <w:rsid w:val="00DE3C1D"/>
    <w:rsid w:val="00DE490C"/>
    <w:rsid w:val="00DE7746"/>
    <w:rsid w:val="00DF242C"/>
    <w:rsid w:val="00DF256C"/>
    <w:rsid w:val="00DF2967"/>
    <w:rsid w:val="00DF3B59"/>
    <w:rsid w:val="00DF55FC"/>
    <w:rsid w:val="00DF5AF6"/>
    <w:rsid w:val="00DF6798"/>
    <w:rsid w:val="00DF74F6"/>
    <w:rsid w:val="00E01BC2"/>
    <w:rsid w:val="00E02342"/>
    <w:rsid w:val="00E03889"/>
    <w:rsid w:val="00E045C3"/>
    <w:rsid w:val="00E064E7"/>
    <w:rsid w:val="00E0790C"/>
    <w:rsid w:val="00E07D2B"/>
    <w:rsid w:val="00E10ABF"/>
    <w:rsid w:val="00E10FDC"/>
    <w:rsid w:val="00E1462C"/>
    <w:rsid w:val="00E14BE6"/>
    <w:rsid w:val="00E15B27"/>
    <w:rsid w:val="00E15D50"/>
    <w:rsid w:val="00E16587"/>
    <w:rsid w:val="00E1660F"/>
    <w:rsid w:val="00E17901"/>
    <w:rsid w:val="00E21560"/>
    <w:rsid w:val="00E23384"/>
    <w:rsid w:val="00E2466A"/>
    <w:rsid w:val="00E24E98"/>
    <w:rsid w:val="00E26281"/>
    <w:rsid w:val="00E30D8A"/>
    <w:rsid w:val="00E3191B"/>
    <w:rsid w:val="00E43632"/>
    <w:rsid w:val="00E45673"/>
    <w:rsid w:val="00E46317"/>
    <w:rsid w:val="00E46754"/>
    <w:rsid w:val="00E5345B"/>
    <w:rsid w:val="00E536B8"/>
    <w:rsid w:val="00E54447"/>
    <w:rsid w:val="00E54B70"/>
    <w:rsid w:val="00E56623"/>
    <w:rsid w:val="00E611C9"/>
    <w:rsid w:val="00E611EF"/>
    <w:rsid w:val="00E61DFF"/>
    <w:rsid w:val="00E652C1"/>
    <w:rsid w:val="00E65366"/>
    <w:rsid w:val="00E66E02"/>
    <w:rsid w:val="00E71570"/>
    <w:rsid w:val="00E720C0"/>
    <w:rsid w:val="00E73FBB"/>
    <w:rsid w:val="00E743CD"/>
    <w:rsid w:val="00E74429"/>
    <w:rsid w:val="00E74F7E"/>
    <w:rsid w:val="00E801E3"/>
    <w:rsid w:val="00E807DD"/>
    <w:rsid w:val="00E82215"/>
    <w:rsid w:val="00E85C2D"/>
    <w:rsid w:val="00E907CB"/>
    <w:rsid w:val="00E91D25"/>
    <w:rsid w:val="00E940ED"/>
    <w:rsid w:val="00EA0EDD"/>
    <w:rsid w:val="00EA179C"/>
    <w:rsid w:val="00EA1D9C"/>
    <w:rsid w:val="00EA1E41"/>
    <w:rsid w:val="00EA27CE"/>
    <w:rsid w:val="00EA3E0A"/>
    <w:rsid w:val="00EA6ED1"/>
    <w:rsid w:val="00EB5559"/>
    <w:rsid w:val="00EB63DF"/>
    <w:rsid w:val="00EB68A2"/>
    <w:rsid w:val="00EB7DEB"/>
    <w:rsid w:val="00EC1C86"/>
    <w:rsid w:val="00EC7B5D"/>
    <w:rsid w:val="00ED009E"/>
    <w:rsid w:val="00ED7C01"/>
    <w:rsid w:val="00EE3E8C"/>
    <w:rsid w:val="00EE43E6"/>
    <w:rsid w:val="00EE5AC9"/>
    <w:rsid w:val="00EF0ABE"/>
    <w:rsid w:val="00EF0EEF"/>
    <w:rsid w:val="00EF2244"/>
    <w:rsid w:val="00EF24B4"/>
    <w:rsid w:val="00EF2829"/>
    <w:rsid w:val="00EF4FDF"/>
    <w:rsid w:val="00EF696A"/>
    <w:rsid w:val="00EF6E67"/>
    <w:rsid w:val="00F04285"/>
    <w:rsid w:val="00F13CFF"/>
    <w:rsid w:val="00F1669E"/>
    <w:rsid w:val="00F212BD"/>
    <w:rsid w:val="00F21981"/>
    <w:rsid w:val="00F21F3C"/>
    <w:rsid w:val="00F23AEE"/>
    <w:rsid w:val="00F25CFF"/>
    <w:rsid w:val="00F308EA"/>
    <w:rsid w:val="00F3177C"/>
    <w:rsid w:val="00F32622"/>
    <w:rsid w:val="00F3318D"/>
    <w:rsid w:val="00F35317"/>
    <w:rsid w:val="00F40D57"/>
    <w:rsid w:val="00F42CA3"/>
    <w:rsid w:val="00F42D0E"/>
    <w:rsid w:val="00F436CC"/>
    <w:rsid w:val="00F43DFB"/>
    <w:rsid w:val="00F45F1E"/>
    <w:rsid w:val="00F466A2"/>
    <w:rsid w:val="00F47D01"/>
    <w:rsid w:val="00F52D90"/>
    <w:rsid w:val="00F5459B"/>
    <w:rsid w:val="00F55036"/>
    <w:rsid w:val="00F5510D"/>
    <w:rsid w:val="00F56473"/>
    <w:rsid w:val="00F56C8E"/>
    <w:rsid w:val="00F57885"/>
    <w:rsid w:val="00F614E9"/>
    <w:rsid w:val="00F66F6F"/>
    <w:rsid w:val="00F676A2"/>
    <w:rsid w:val="00F7329B"/>
    <w:rsid w:val="00F74A6E"/>
    <w:rsid w:val="00F775C5"/>
    <w:rsid w:val="00F837BE"/>
    <w:rsid w:val="00F871E6"/>
    <w:rsid w:val="00F8763F"/>
    <w:rsid w:val="00F90ACA"/>
    <w:rsid w:val="00F96B33"/>
    <w:rsid w:val="00FA07D3"/>
    <w:rsid w:val="00FA0DFC"/>
    <w:rsid w:val="00FA27A3"/>
    <w:rsid w:val="00FA4F79"/>
    <w:rsid w:val="00FA5A1B"/>
    <w:rsid w:val="00FA60EC"/>
    <w:rsid w:val="00FA777F"/>
    <w:rsid w:val="00FB0E1D"/>
    <w:rsid w:val="00FB1981"/>
    <w:rsid w:val="00FB2E89"/>
    <w:rsid w:val="00FB3AAB"/>
    <w:rsid w:val="00FB56F5"/>
    <w:rsid w:val="00FB76FC"/>
    <w:rsid w:val="00FC106B"/>
    <w:rsid w:val="00FC1F7C"/>
    <w:rsid w:val="00FC1FBB"/>
    <w:rsid w:val="00FC3BD4"/>
    <w:rsid w:val="00FC46D9"/>
    <w:rsid w:val="00FC6ED8"/>
    <w:rsid w:val="00FC7206"/>
    <w:rsid w:val="00FD06AB"/>
    <w:rsid w:val="00FD16B5"/>
    <w:rsid w:val="00FD1A5D"/>
    <w:rsid w:val="00FD4910"/>
    <w:rsid w:val="00FD5822"/>
    <w:rsid w:val="00FE00D8"/>
    <w:rsid w:val="00FE0472"/>
    <w:rsid w:val="00FE3625"/>
    <w:rsid w:val="00FE5A11"/>
    <w:rsid w:val="00FE6EC6"/>
    <w:rsid w:val="00FF23DF"/>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DF"/>
    <w:rPr>
      <w:rFonts w:ascii="Arial" w:eastAsia="MS Mincho" w:hAnsi="Arial" w:cs="Arial"/>
      <w:color w:val="000000"/>
      <w:sz w:val="24"/>
      <w:szCs w:val="24"/>
      <w:lang w:eastAsia="ja-JP"/>
    </w:rPr>
  </w:style>
  <w:style w:type="paragraph" w:styleId="Heading1">
    <w:name w:val="heading 1"/>
    <w:basedOn w:val="Subtitle"/>
    <w:next w:val="Normal"/>
    <w:link w:val="Heading1Char"/>
    <w:qFormat/>
    <w:rsid w:val="00A547F2"/>
    <w:pPr>
      <w:pBdr>
        <w:top w:val="single" w:sz="4" w:space="1" w:color="auto"/>
        <w:bottom w:val="single" w:sz="4" w:space="1" w:color="auto"/>
      </w:pBdr>
      <w:spacing w:before="240" w:after="240" w:line="276" w:lineRule="auto"/>
      <w:jc w:val="both"/>
      <w:outlineLvl w:val="0"/>
    </w:pPr>
    <w:rPr>
      <w:rFonts w:asciiTheme="minorHAnsi" w:hAnsiTheme="minorHAnsi" w:cstheme="minorHAnsi"/>
      <w:color w:val="auto"/>
      <w:sz w:val="22"/>
    </w:rPr>
  </w:style>
  <w:style w:type="paragraph" w:styleId="Heading2">
    <w:name w:val="heading 2"/>
    <w:basedOn w:val="Normal"/>
    <w:next w:val="Normal"/>
    <w:link w:val="Heading2Char"/>
    <w:qFormat/>
    <w:rsid w:val="003256E5"/>
    <w:pPr>
      <w:keepNext/>
      <w:spacing w:before="240" w:after="6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DE1E29"/>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A42300"/>
    <w:pPr>
      <w:keepNext/>
      <w:spacing w:before="240" w:after="60"/>
      <w:outlineLvl w:val="3"/>
    </w:pPr>
    <w:rPr>
      <w:rFonts w:ascii="Calibri" w:eastAsia="Times New Roman" w:hAnsi="Calibri"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D7C"/>
    <w:pPr>
      <w:tabs>
        <w:tab w:val="center" w:pos="4320"/>
        <w:tab w:val="right" w:pos="8640"/>
      </w:tabs>
    </w:pPr>
  </w:style>
  <w:style w:type="paragraph" w:styleId="Footer">
    <w:name w:val="footer"/>
    <w:basedOn w:val="Normal"/>
    <w:rsid w:val="00444D7C"/>
    <w:pPr>
      <w:tabs>
        <w:tab w:val="center" w:pos="4320"/>
        <w:tab w:val="right" w:pos="8640"/>
      </w:tabs>
    </w:pPr>
  </w:style>
  <w:style w:type="character" w:styleId="Hyperlink">
    <w:name w:val="Hyperlink"/>
    <w:rsid w:val="005A62DF"/>
    <w:rPr>
      <w:color w:val="0000FF"/>
      <w:u w:val="single"/>
    </w:rPr>
  </w:style>
  <w:style w:type="paragraph" w:styleId="NormalWeb">
    <w:name w:val="Normal (Web)"/>
    <w:basedOn w:val="Normal"/>
    <w:rsid w:val="005A62DF"/>
    <w:pPr>
      <w:spacing w:before="100" w:beforeAutospacing="1" w:after="100" w:afterAutospacing="1"/>
    </w:pPr>
  </w:style>
  <w:style w:type="character" w:styleId="PageNumber">
    <w:name w:val="page number"/>
    <w:basedOn w:val="DefaultParagraphFont"/>
    <w:rsid w:val="005A62DF"/>
  </w:style>
  <w:style w:type="table" w:styleId="TableGrid">
    <w:name w:val="Table Grid"/>
    <w:basedOn w:val="TableNormal"/>
    <w:rsid w:val="005A6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A62DF"/>
    <w:rPr>
      <w:b/>
      <w:bCs/>
    </w:rPr>
  </w:style>
  <w:style w:type="table" w:styleId="TableTheme">
    <w:name w:val="Table Theme"/>
    <w:basedOn w:val="TableNormal"/>
    <w:rsid w:val="005A62DF"/>
    <w:rPr>
      <w:rFonts w:eastAsia="MS Mincho"/>
    </w:r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BD74A1"/>
    <w:rPr>
      <w:color w:val="800080"/>
      <w:u w:val="single"/>
    </w:rPr>
  </w:style>
  <w:style w:type="character" w:customStyle="1" w:styleId="Heading3Char">
    <w:name w:val="Heading 3 Char"/>
    <w:link w:val="Heading3"/>
    <w:rsid w:val="00DE1E29"/>
    <w:rPr>
      <w:rFonts w:ascii="Arial" w:eastAsia="MS Mincho" w:hAnsi="Arial" w:cs="Arial"/>
      <w:b/>
      <w:bCs/>
      <w:color w:val="000000"/>
      <w:sz w:val="26"/>
      <w:szCs w:val="26"/>
      <w:lang w:val="en-US" w:eastAsia="ja-JP" w:bidi="ar-SA"/>
    </w:rPr>
  </w:style>
  <w:style w:type="character" w:customStyle="1" w:styleId="Heading1Char">
    <w:name w:val="Heading 1 Char"/>
    <w:link w:val="Heading1"/>
    <w:rsid w:val="00A547F2"/>
    <w:rPr>
      <w:rFonts w:asciiTheme="minorHAnsi" w:eastAsia="SimSun" w:hAnsiTheme="minorHAnsi" w:cstheme="minorHAnsi"/>
      <w:b/>
      <w:bCs/>
      <w:sz w:val="22"/>
      <w:szCs w:val="22"/>
      <w:lang w:val="x-none" w:eastAsia="zh-CN"/>
    </w:rPr>
  </w:style>
  <w:style w:type="paragraph" w:styleId="Caption">
    <w:name w:val="caption"/>
    <w:basedOn w:val="Normal"/>
    <w:next w:val="Normal"/>
    <w:unhideWhenUsed/>
    <w:qFormat/>
    <w:rsid w:val="00AC3828"/>
    <w:rPr>
      <w:b/>
      <w:bCs/>
      <w:sz w:val="20"/>
      <w:szCs w:val="20"/>
    </w:rPr>
  </w:style>
  <w:style w:type="paragraph" w:styleId="NoSpacing">
    <w:name w:val="No Spacing"/>
    <w:link w:val="NoSpacingChar"/>
    <w:uiPriority w:val="1"/>
    <w:qFormat/>
    <w:rsid w:val="00AC3828"/>
    <w:rPr>
      <w:rFonts w:ascii="Calibri" w:hAnsi="Calibri"/>
      <w:sz w:val="22"/>
      <w:szCs w:val="22"/>
    </w:rPr>
  </w:style>
  <w:style w:type="character" w:customStyle="1" w:styleId="NoSpacingChar">
    <w:name w:val="No Spacing Char"/>
    <w:link w:val="NoSpacing"/>
    <w:uiPriority w:val="1"/>
    <w:rsid w:val="00AC3828"/>
    <w:rPr>
      <w:rFonts w:ascii="Calibri" w:hAnsi="Calibri"/>
      <w:sz w:val="22"/>
      <w:szCs w:val="22"/>
      <w:lang w:val="en-US" w:eastAsia="en-US" w:bidi="ar-SA"/>
    </w:rPr>
  </w:style>
  <w:style w:type="paragraph" w:styleId="BalloonText">
    <w:name w:val="Balloon Text"/>
    <w:basedOn w:val="Normal"/>
    <w:link w:val="BalloonTextChar"/>
    <w:rsid w:val="00AC3828"/>
    <w:rPr>
      <w:rFonts w:ascii="Tahoma" w:hAnsi="Tahoma" w:cs="Times New Roman"/>
      <w:sz w:val="16"/>
      <w:szCs w:val="16"/>
      <w:lang w:val="x-none"/>
    </w:rPr>
  </w:style>
  <w:style w:type="character" w:customStyle="1" w:styleId="BalloonTextChar">
    <w:name w:val="Balloon Text Char"/>
    <w:link w:val="BalloonText"/>
    <w:rsid w:val="00AC3828"/>
    <w:rPr>
      <w:rFonts w:ascii="Tahoma" w:eastAsia="MS Mincho" w:hAnsi="Tahoma" w:cs="Tahoma"/>
      <w:color w:val="000000"/>
      <w:sz w:val="16"/>
      <w:szCs w:val="16"/>
      <w:lang w:eastAsia="ja-JP"/>
    </w:rPr>
  </w:style>
  <w:style w:type="character" w:styleId="Emphasis">
    <w:name w:val="Emphasis"/>
    <w:qFormat/>
    <w:rsid w:val="00AC3828"/>
    <w:rPr>
      <w:i/>
      <w:iCs/>
    </w:rPr>
  </w:style>
  <w:style w:type="character" w:customStyle="1" w:styleId="Heading2Char">
    <w:name w:val="Heading 2 Char"/>
    <w:link w:val="Heading2"/>
    <w:rsid w:val="003256E5"/>
    <w:rPr>
      <w:rFonts w:ascii="Cambria" w:hAnsi="Cambria"/>
      <w:b/>
      <w:bCs/>
      <w:i/>
      <w:iCs/>
      <w:color w:val="000000"/>
      <w:sz w:val="28"/>
      <w:szCs w:val="28"/>
      <w:lang w:eastAsia="ja-JP"/>
    </w:rPr>
  </w:style>
  <w:style w:type="paragraph" w:customStyle="1" w:styleId="a">
    <w:name w:val="Достижение"/>
    <w:basedOn w:val="BodyText"/>
    <w:rsid w:val="003256E5"/>
    <w:pPr>
      <w:numPr>
        <w:numId w:val="7"/>
      </w:numPr>
      <w:tabs>
        <w:tab w:val="clear" w:pos="2490"/>
      </w:tabs>
      <w:ind w:left="0" w:firstLine="0"/>
    </w:pPr>
  </w:style>
  <w:style w:type="paragraph" w:styleId="Subtitle">
    <w:name w:val="Subtitle"/>
    <w:basedOn w:val="Normal"/>
    <w:link w:val="SubtitleChar"/>
    <w:qFormat/>
    <w:rsid w:val="003256E5"/>
    <w:rPr>
      <w:rFonts w:ascii="Times New Roman" w:eastAsia="SimSun" w:hAnsi="Times New Roman" w:cs="Times New Roman"/>
      <w:b/>
      <w:bCs/>
      <w:color w:val="000080"/>
      <w:szCs w:val="22"/>
      <w:lang w:val="x-none" w:eastAsia="zh-CN"/>
    </w:rPr>
  </w:style>
  <w:style w:type="character" w:customStyle="1" w:styleId="SubtitleChar">
    <w:name w:val="Subtitle Char"/>
    <w:link w:val="Subtitle"/>
    <w:rsid w:val="003256E5"/>
    <w:rPr>
      <w:rFonts w:eastAsia="SimSun"/>
      <w:b/>
      <w:bCs/>
      <w:color w:val="000080"/>
      <w:sz w:val="24"/>
      <w:szCs w:val="22"/>
      <w:lang w:eastAsia="zh-CN"/>
    </w:rPr>
  </w:style>
  <w:style w:type="paragraph" w:styleId="ListParagraph">
    <w:name w:val="List Paragraph"/>
    <w:basedOn w:val="Subtitle"/>
    <w:uiPriority w:val="34"/>
    <w:qFormat/>
    <w:rsid w:val="00F96B33"/>
    <w:pPr>
      <w:numPr>
        <w:numId w:val="27"/>
      </w:numPr>
      <w:spacing w:before="240" w:line="276" w:lineRule="auto"/>
      <w:contextualSpacing/>
      <w:jc w:val="both"/>
    </w:pPr>
    <w:rPr>
      <w:rFonts w:ascii="Calibri" w:hAnsi="Calibri" w:cs="Calibri"/>
      <w:b w:val="0"/>
      <w:color w:val="auto"/>
      <w:sz w:val="22"/>
    </w:rPr>
  </w:style>
  <w:style w:type="paragraph" w:styleId="BodyText">
    <w:name w:val="Body Text"/>
    <w:basedOn w:val="Normal"/>
    <w:link w:val="BodyTextChar"/>
    <w:rsid w:val="003256E5"/>
    <w:pPr>
      <w:spacing w:after="120"/>
    </w:pPr>
    <w:rPr>
      <w:rFonts w:cs="Times New Roman"/>
      <w:lang w:val="x-none"/>
    </w:rPr>
  </w:style>
  <w:style w:type="character" w:customStyle="1" w:styleId="BodyTextChar">
    <w:name w:val="Body Text Char"/>
    <w:link w:val="BodyText"/>
    <w:rsid w:val="003256E5"/>
    <w:rPr>
      <w:rFonts w:ascii="Arial" w:eastAsia="MS Mincho" w:hAnsi="Arial" w:cs="Arial"/>
      <w:color w:val="000000"/>
      <w:sz w:val="24"/>
      <w:szCs w:val="24"/>
      <w:lang w:eastAsia="ja-JP"/>
    </w:rPr>
  </w:style>
  <w:style w:type="character" w:customStyle="1" w:styleId="Heading4Char">
    <w:name w:val="Heading 4 Char"/>
    <w:link w:val="Heading4"/>
    <w:semiHidden/>
    <w:rsid w:val="00A42300"/>
    <w:rPr>
      <w:rFonts w:ascii="Calibri" w:eastAsia="Times New Roman" w:hAnsi="Calibri" w:cs="Times New Roman"/>
      <w:b/>
      <w:bCs/>
      <w:color w:val="00000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DF"/>
    <w:rPr>
      <w:rFonts w:ascii="Arial" w:eastAsia="MS Mincho" w:hAnsi="Arial" w:cs="Arial"/>
      <w:color w:val="000000"/>
      <w:sz w:val="24"/>
      <w:szCs w:val="24"/>
      <w:lang w:eastAsia="ja-JP"/>
    </w:rPr>
  </w:style>
  <w:style w:type="paragraph" w:styleId="Heading1">
    <w:name w:val="heading 1"/>
    <w:basedOn w:val="Subtitle"/>
    <w:next w:val="Normal"/>
    <w:link w:val="Heading1Char"/>
    <w:qFormat/>
    <w:rsid w:val="00A547F2"/>
    <w:pPr>
      <w:pBdr>
        <w:top w:val="single" w:sz="4" w:space="1" w:color="auto"/>
        <w:bottom w:val="single" w:sz="4" w:space="1" w:color="auto"/>
      </w:pBdr>
      <w:spacing w:before="240" w:after="240" w:line="276" w:lineRule="auto"/>
      <w:jc w:val="both"/>
      <w:outlineLvl w:val="0"/>
    </w:pPr>
    <w:rPr>
      <w:rFonts w:asciiTheme="minorHAnsi" w:hAnsiTheme="minorHAnsi" w:cstheme="minorHAnsi"/>
      <w:color w:val="auto"/>
      <w:sz w:val="22"/>
    </w:rPr>
  </w:style>
  <w:style w:type="paragraph" w:styleId="Heading2">
    <w:name w:val="heading 2"/>
    <w:basedOn w:val="Normal"/>
    <w:next w:val="Normal"/>
    <w:link w:val="Heading2Char"/>
    <w:qFormat/>
    <w:rsid w:val="003256E5"/>
    <w:pPr>
      <w:keepNext/>
      <w:spacing w:before="240" w:after="6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DE1E29"/>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A42300"/>
    <w:pPr>
      <w:keepNext/>
      <w:spacing w:before="240" w:after="60"/>
      <w:outlineLvl w:val="3"/>
    </w:pPr>
    <w:rPr>
      <w:rFonts w:ascii="Calibri" w:eastAsia="Times New Roman" w:hAnsi="Calibri"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D7C"/>
    <w:pPr>
      <w:tabs>
        <w:tab w:val="center" w:pos="4320"/>
        <w:tab w:val="right" w:pos="8640"/>
      </w:tabs>
    </w:pPr>
  </w:style>
  <w:style w:type="paragraph" w:styleId="Footer">
    <w:name w:val="footer"/>
    <w:basedOn w:val="Normal"/>
    <w:rsid w:val="00444D7C"/>
    <w:pPr>
      <w:tabs>
        <w:tab w:val="center" w:pos="4320"/>
        <w:tab w:val="right" w:pos="8640"/>
      </w:tabs>
    </w:pPr>
  </w:style>
  <w:style w:type="character" w:styleId="Hyperlink">
    <w:name w:val="Hyperlink"/>
    <w:rsid w:val="005A62DF"/>
    <w:rPr>
      <w:color w:val="0000FF"/>
      <w:u w:val="single"/>
    </w:rPr>
  </w:style>
  <w:style w:type="paragraph" w:styleId="NormalWeb">
    <w:name w:val="Normal (Web)"/>
    <w:basedOn w:val="Normal"/>
    <w:rsid w:val="005A62DF"/>
    <w:pPr>
      <w:spacing w:before="100" w:beforeAutospacing="1" w:after="100" w:afterAutospacing="1"/>
    </w:pPr>
  </w:style>
  <w:style w:type="character" w:styleId="PageNumber">
    <w:name w:val="page number"/>
    <w:basedOn w:val="DefaultParagraphFont"/>
    <w:rsid w:val="005A62DF"/>
  </w:style>
  <w:style w:type="table" w:styleId="TableGrid">
    <w:name w:val="Table Grid"/>
    <w:basedOn w:val="TableNormal"/>
    <w:rsid w:val="005A6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A62DF"/>
    <w:rPr>
      <w:b/>
      <w:bCs/>
    </w:rPr>
  </w:style>
  <w:style w:type="table" w:styleId="TableTheme">
    <w:name w:val="Table Theme"/>
    <w:basedOn w:val="TableNormal"/>
    <w:rsid w:val="005A62DF"/>
    <w:rPr>
      <w:rFonts w:eastAsia="MS Mincho"/>
    </w:r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BD74A1"/>
    <w:rPr>
      <w:color w:val="800080"/>
      <w:u w:val="single"/>
    </w:rPr>
  </w:style>
  <w:style w:type="character" w:customStyle="1" w:styleId="Heading3Char">
    <w:name w:val="Heading 3 Char"/>
    <w:link w:val="Heading3"/>
    <w:rsid w:val="00DE1E29"/>
    <w:rPr>
      <w:rFonts w:ascii="Arial" w:eastAsia="MS Mincho" w:hAnsi="Arial" w:cs="Arial"/>
      <w:b/>
      <w:bCs/>
      <w:color w:val="000000"/>
      <w:sz w:val="26"/>
      <w:szCs w:val="26"/>
      <w:lang w:val="en-US" w:eastAsia="ja-JP" w:bidi="ar-SA"/>
    </w:rPr>
  </w:style>
  <w:style w:type="character" w:customStyle="1" w:styleId="Heading1Char">
    <w:name w:val="Heading 1 Char"/>
    <w:link w:val="Heading1"/>
    <w:rsid w:val="00A547F2"/>
    <w:rPr>
      <w:rFonts w:asciiTheme="minorHAnsi" w:eastAsia="SimSun" w:hAnsiTheme="minorHAnsi" w:cstheme="minorHAnsi"/>
      <w:b/>
      <w:bCs/>
      <w:sz w:val="22"/>
      <w:szCs w:val="22"/>
      <w:lang w:val="x-none" w:eastAsia="zh-CN"/>
    </w:rPr>
  </w:style>
  <w:style w:type="paragraph" w:styleId="Caption">
    <w:name w:val="caption"/>
    <w:basedOn w:val="Normal"/>
    <w:next w:val="Normal"/>
    <w:unhideWhenUsed/>
    <w:qFormat/>
    <w:rsid w:val="00AC3828"/>
    <w:rPr>
      <w:b/>
      <w:bCs/>
      <w:sz w:val="20"/>
      <w:szCs w:val="20"/>
    </w:rPr>
  </w:style>
  <w:style w:type="paragraph" w:styleId="NoSpacing">
    <w:name w:val="No Spacing"/>
    <w:link w:val="NoSpacingChar"/>
    <w:uiPriority w:val="1"/>
    <w:qFormat/>
    <w:rsid w:val="00AC3828"/>
    <w:rPr>
      <w:rFonts w:ascii="Calibri" w:hAnsi="Calibri"/>
      <w:sz w:val="22"/>
      <w:szCs w:val="22"/>
    </w:rPr>
  </w:style>
  <w:style w:type="character" w:customStyle="1" w:styleId="NoSpacingChar">
    <w:name w:val="No Spacing Char"/>
    <w:link w:val="NoSpacing"/>
    <w:uiPriority w:val="1"/>
    <w:rsid w:val="00AC3828"/>
    <w:rPr>
      <w:rFonts w:ascii="Calibri" w:hAnsi="Calibri"/>
      <w:sz w:val="22"/>
      <w:szCs w:val="22"/>
      <w:lang w:val="en-US" w:eastAsia="en-US" w:bidi="ar-SA"/>
    </w:rPr>
  </w:style>
  <w:style w:type="paragraph" w:styleId="BalloonText">
    <w:name w:val="Balloon Text"/>
    <w:basedOn w:val="Normal"/>
    <w:link w:val="BalloonTextChar"/>
    <w:rsid w:val="00AC3828"/>
    <w:rPr>
      <w:rFonts w:ascii="Tahoma" w:hAnsi="Tahoma" w:cs="Times New Roman"/>
      <w:sz w:val="16"/>
      <w:szCs w:val="16"/>
      <w:lang w:val="x-none"/>
    </w:rPr>
  </w:style>
  <w:style w:type="character" w:customStyle="1" w:styleId="BalloonTextChar">
    <w:name w:val="Balloon Text Char"/>
    <w:link w:val="BalloonText"/>
    <w:rsid w:val="00AC3828"/>
    <w:rPr>
      <w:rFonts w:ascii="Tahoma" w:eastAsia="MS Mincho" w:hAnsi="Tahoma" w:cs="Tahoma"/>
      <w:color w:val="000000"/>
      <w:sz w:val="16"/>
      <w:szCs w:val="16"/>
      <w:lang w:eastAsia="ja-JP"/>
    </w:rPr>
  </w:style>
  <w:style w:type="character" w:styleId="Emphasis">
    <w:name w:val="Emphasis"/>
    <w:qFormat/>
    <w:rsid w:val="00AC3828"/>
    <w:rPr>
      <w:i/>
      <w:iCs/>
    </w:rPr>
  </w:style>
  <w:style w:type="character" w:customStyle="1" w:styleId="Heading2Char">
    <w:name w:val="Heading 2 Char"/>
    <w:link w:val="Heading2"/>
    <w:rsid w:val="003256E5"/>
    <w:rPr>
      <w:rFonts w:ascii="Cambria" w:hAnsi="Cambria"/>
      <w:b/>
      <w:bCs/>
      <w:i/>
      <w:iCs/>
      <w:color w:val="000000"/>
      <w:sz w:val="28"/>
      <w:szCs w:val="28"/>
      <w:lang w:eastAsia="ja-JP"/>
    </w:rPr>
  </w:style>
  <w:style w:type="paragraph" w:customStyle="1" w:styleId="a">
    <w:name w:val="Достижение"/>
    <w:basedOn w:val="BodyText"/>
    <w:rsid w:val="003256E5"/>
    <w:pPr>
      <w:numPr>
        <w:numId w:val="7"/>
      </w:numPr>
      <w:tabs>
        <w:tab w:val="clear" w:pos="2490"/>
      </w:tabs>
      <w:ind w:left="0" w:firstLine="0"/>
    </w:pPr>
  </w:style>
  <w:style w:type="paragraph" w:styleId="Subtitle">
    <w:name w:val="Subtitle"/>
    <w:basedOn w:val="Normal"/>
    <w:link w:val="SubtitleChar"/>
    <w:qFormat/>
    <w:rsid w:val="003256E5"/>
    <w:rPr>
      <w:rFonts w:ascii="Times New Roman" w:eastAsia="SimSun" w:hAnsi="Times New Roman" w:cs="Times New Roman"/>
      <w:b/>
      <w:bCs/>
      <w:color w:val="000080"/>
      <w:szCs w:val="22"/>
      <w:lang w:val="x-none" w:eastAsia="zh-CN"/>
    </w:rPr>
  </w:style>
  <w:style w:type="character" w:customStyle="1" w:styleId="SubtitleChar">
    <w:name w:val="Subtitle Char"/>
    <w:link w:val="Subtitle"/>
    <w:rsid w:val="003256E5"/>
    <w:rPr>
      <w:rFonts w:eastAsia="SimSun"/>
      <w:b/>
      <w:bCs/>
      <w:color w:val="000080"/>
      <w:sz w:val="24"/>
      <w:szCs w:val="22"/>
      <w:lang w:eastAsia="zh-CN"/>
    </w:rPr>
  </w:style>
  <w:style w:type="paragraph" w:styleId="ListParagraph">
    <w:name w:val="List Paragraph"/>
    <w:basedOn w:val="Subtitle"/>
    <w:uiPriority w:val="34"/>
    <w:qFormat/>
    <w:rsid w:val="00F96B33"/>
    <w:pPr>
      <w:numPr>
        <w:numId w:val="27"/>
      </w:numPr>
      <w:spacing w:before="240" w:line="276" w:lineRule="auto"/>
      <w:contextualSpacing/>
      <w:jc w:val="both"/>
    </w:pPr>
    <w:rPr>
      <w:rFonts w:ascii="Calibri" w:hAnsi="Calibri" w:cs="Calibri"/>
      <w:b w:val="0"/>
      <w:color w:val="auto"/>
      <w:sz w:val="22"/>
    </w:rPr>
  </w:style>
  <w:style w:type="paragraph" w:styleId="BodyText">
    <w:name w:val="Body Text"/>
    <w:basedOn w:val="Normal"/>
    <w:link w:val="BodyTextChar"/>
    <w:rsid w:val="003256E5"/>
    <w:pPr>
      <w:spacing w:after="120"/>
    </w:pPr>
    <w:rPr>
      <w:rFonts w:cs="Times New Roman"/>
      <w:lang w:val="x-none"/>
    </w:rPr>
  </w:style>
  <w:style w:type="character" w:customStyle="1" w:styleId="BodyTextChar">
    <w:name w:val="Body Text Char"/>
    <w:link w:val="BodyText"/>
    <w:rsid w:val="003256E5"/>
    <w:rPr>
      <w:rFonts w:ascii="Arial" w:eastAsia="MS Mincho" w:hAnsi="Arial" w:cs="Arial"/>
      <w:color w:val="000000"/>
      <w:sz w:val="24"/>
      <w:szCs w:val="24"/>
      <w:lang w:eastAsia="ja-JP"/>
    </w:rPr>
  </w:style>
  <w:style w:type="character" w:customStyle="1" w:styleId="Heading4Char">
    <w:name w:val="Heading 4 Char"/>
    <w:link w:val="Heading4"/>
    <w:semiHidden/>
    <w:rsid w:val="00A42300"/>
    <w:rPr>
      <w:rFonts w:ascii="Calibri" w:eastAsia="Times New Roman" w:hAnsi="Calibri" w:cs="Times New Roman"/>
      <w:b/>
      <w:bCs/>
      <w:color w:val="00000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0807">
      <w:bodyDiv w:val="1"/>
      <w:marLeft w:val="0"/>
      <w:marRight w:val="0"/>
      <w:marTop w:val="0"/>
      <w:marBottom w:val="0"/>
      <w:divBdr>
        <w:top w:val="none" w:sz="0" w:space="0" w:color="auto"/>
        <w:left w:val="none" w:sz="0" w:space="0" w:color="auto"/>
        <w:bottom w:val="none" w:sz="0" w:space="0" w:color="auto"/>
        <w:right w:val="none" w:sz="0" w:space="0" w:color="auto"/>
      </w:divBdr>
    </w:div>
    <w:div w:id="190994869">
      <w:bodyDiv w:val="1"/>
      <w:marLeft w:val="0"/>
      <w:marRight w:val="0"/>
      <w:marTop w:val="0"/>
      <w:marBottom w:val="0"/>
      <w:divBdr>
        <w:top w:val="none" w:sz="0" w:space="0" w:color="auto"/>
        <w:left w:val="none" w:sz="0" w:space="0" w:color="auto"/>
        <w:bottom w:val="none" w:sz="0" w:space="0" w:color="auto"/>
        <w:right w:val="none" w:sz="0" w:space="0" w:color="auto"/>
      </w:divBdr>
    </w:div>
    <w:div w:id="282662904">
      <w:bodyDiv w:val="1"/>
      <w:marLeft w:val="0"/>
      <w:marRight w:val="0"/>
      <w:marTop w:val="0"/>
      <w:marBottom w:val="0"/>
      <w:divBdr>
        <w:top w:val="none" w:sz="0" w:space="0" w:color="auto"/>
        <w:left w:val="none" w:sz="0" w:space="0" w:color="auto"/>
        <w:bottom w:val="none" w:sz="0" w:space="0" w:color="auto"/>
        <w:right w:val="none" w:sz="0" w:space="0" w:color="auto"/>
      </w:divBdr>
    </w:div>
    <w:div w:id="306979019">
      <w:bodyDiv w:val="1"/>
      <w:marLeft w:val="0"/>
      <w:marRight w:val="0"/>
      <w:marTop w:val="0"/>
      <w:marBottom w:val="0"/>
      <w:divBdr>
        <w:top w:val="none" w:sz="0" w:space="0" w:color="auto"/>
        <w:left w:val="none" w:sz="0" w:space="0" w:color="auto"/>
        <w:bottom w:val="none" w:sz="0" w:space="0" w:color="auto"/>
        <w:right w:val="none" w:sz="0" w:space="0" w:color="auto"/>
      </w:divBdr>
      <w:divsChild>
        <w:div w:id="1404447467">
          <w:marLeft w:val="0"/>
          <w:marRight w:val="0"/>
          <w:marTop w:val="0"/>
          <w:marBottom w:val="0"/>
          <w:divBdr>
            <w:top w:val="none" w:sz="0" w:space="0" w:color="auto"/>
            <w:left w:val="none" w:sz="0" w:space="0" w:color="auto"/>
            <w:bottom w:val="none" w:sz="0" w:space="0" w:color="auto"/>
            <w:right w:val="none" w:sz="0" w:space="0" w:color="auto"/>
          </w:divBdr>
          <w:divsChild>
            <w:div w:id="232394218">
              <w:marLeft w:val="0"/>
              <w:marRight w:val="0"/>
              <w:marTop w:val="0"/>
              <w:marBottom w:val="0"/>
              <w:divBdr>
                <w:top w:val="none" w:sz="0" w:space="0" w:color="auto"/>
                <w:left w:val="none" w:sz="0" w:space="0" w:color="auto"/>
                <w:bottom w:val="none" w:sz="0" w:space="0" w:color="auto"/>
                <w:right w:val="none" w:sz="0" w:space="0" w:color="auto"/>
              </w:divBdr>
              <w:divsChild>
                <w:div w:id="945161420">
                  <w:marLeft w:val="0"/>
                  <w:marRight w:val="0"/>
                  <w:marTop w:val="0"/>
                  <w:marBottom w:val="0"/>
                  <w:divBdr>
                    <w:top w:val="none" w:sz="0" w:space="0" w:color="auto"/>
                    <w:left w:val="none" w:sz="0" w:space="0" w:color="auto"/>
                    <w:bottom w:val="none" w:sz="0" w:space="0" w:color="auto"/>
                    <w:right w:val="none" w:sz="0" w:space="0" w:color="auto"/>
                  </w:divBdr>
                  <w:divsChild>
                    <w:div w:id="2008483238">
                      <w:marLeft w:val="0"/>
                      <w:marRight w:val="0"/>
                      <w:marTop w:val="0"/>
                      <w:marBottom w:val="0"/>
                      <w:divBdr>
                        <w:top w:val="none" w:sz="0" w:space="0" w:color="auto"/>
                        <w:left w:val="none" w:sz="0" w:space="0" w:color="auto"/>
                        <w:bottom w:val="none" w:sz="0" w:space="0" w:color="auto"/>
                        <w:right w:val="none" w:sz="0" w:space="0" w:color="auto"/>
                      </w:divBdr>
                      <w:divsChild>
                        <w:div w:id="139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92203">
      <w:bodyDiv w:val="1"/>
      <w:marLeft w:val="0"/>
      <w:marRight w:val="0"/>
      <w:marTop w:val="0"/>
      <w:marBottom w:val="0"/>
      <w:divBdr>
        <w:top w:val="none" w:sz="0" w:space="0" w:color="auto"/>
        <w:left w:val="none" w:sz="0" w:space="0" w:color="auto"/>
        <w:bottom w:val="none" w:sz="0" w:space="0" w:color="auto"/>
        <w:right w:val="none" w:sz="0" w:space="0" w:color="auto"/>
      </w:divBdr>
    </w:div>
    <w:div w:id="996767945">
      <w:bodyDiv w:val="1"/>
      <w:marLeft w:val="0"/>
      <w:marRight w:val="0"/>
      <w:marTop w:val="0"/>
      <w:marBottom w:val="0"/>
      <w:divBdr>
        <w:top w:val="none" w:sz="0" w:space="0" w:color="auto"/>
        <w:left w:val="none" w:sz="0" w:space="0" w:color="auto"/>
        <w:bottom w:val="none" w:sz="0" w:space="0" w:color="auto"/>
        <w:right w:val="none" w:sz="0" w:space="0" w:color="auto"/>
      </w:divBdr>
    </w:div>
    <w:div w:id="999188364">
      <w:bodyDiv w:val="1"/>
      <w:marLeft w:val="0"/>
      <w:marRight w:val="0"/>
      <w:marTop w:val="0"/>
      <w:marBottom w:val="0"/>
      <w:divBdr>
        <w:top w:val="none" w:sz="0" w:space="0" w:color="auto"/>
        <w:left w:val="none" w:sz="0" w:space="0" w:color="auto"/>
        <w:bottom w:val="none" w:sz="0" w:space="0" w:color="auto"/>
        <w:right w:val="none" w:sz="0" w:space="0" w:color="auto"/>
      </w:divBdr>
    </w:div>
    <w:div w:id="1220089088">
      <w:bodyDiv w:val="1"/>
      <w:marLeft w:val="0"/>
      <w:marRight w:val="0"/>
      <w:marTop w:val="0"/>
      <w:marBottom w:val="0"/>
      <w:divBdr>
        <w:top w:val="none" w:sz="0" w:space="0" w:color="auto"/>
        <w:left w:val="none" w:sz="0" w:space="0" w:color="auto"/>
        <w:bottom w:val="none" w:sz="0" w:space="0" w:color="auto"/>
        <w:right w:val="none" w:sz="0" w:space="0" w:color="auto"/>
      </w:divBdr>
    </w:div>
    <w:div w:id="1603999186">
      <w:bodyDiv w:val="1"/>
      <w:marLeft w:val="0"/>
      <w:marRight w:val="0"/>
      <w:marTop w:val="0"/>
      <w:marBottom w:val="0"/>
      <w:divBdr>
        <w:top w:val="none" w:sz="0" w:space="0" w:color="auto"/>
        <w:left w:val="none" w:sz="0" w:space="0" w:color="auto"/>
        <w:bottom w:val="none" w:sz="0" w:space="0" w:color="auto"/>
        <w:right w:val="none" w:sz="0" w:space="0" w:color="auto"/>
      </w:divBdr>
      <w:divsChild>
        <w:div w:id="49420899">
          <w:marLeft w:val="1987"/>
          <w:marRight w:val="0"/>
          <w:marTop w:val="0"/>
          <w:marBottom w:val="0"/>
          <w:divBdr>
            <w:top w:val="none" w:sz="0" w:space="0" w:color="auto"/>
            <w:left w:val="none" w:sz="0" w:space="0" w:color="auto"/>
            <w:bottom w:val="none" w:sz="0" w:space="0" w:color="auto"/>
            <w:right w:val="none" w:sz="0" w:space="0" w:color="auto"/>
          </w:divBdr>
        </w:div>
        <w:div w:id="780412792">
          <w:marLeft w:val="1987"/>
          <w:marRight w:val="0"/>
          <w:marTop w:val="0"/>
          <w:marBottom w:val="0"/>
          <w:divBdr>
            <w:top w:val="none" w:sz="0" w:space="0" w:color="auto"/>
            <w:left w:val="none" w:sz="0" w:space="0" w:color="auto"/>
            <w:bottom w:val="none" w:sz="0" w:space="0" w:color="auto"/>
            <w:right w:val="none" w:sz="0" w:space="0" w:color="auto"/>
          </w:divBdr>
        </w:div>
        <w:div w:id="1132750720">
          <w:marLeft w:val="1987"/>
          <w:marRight w:val="0"/>
          <w:marTop w:val="0"/>
          <w:marBottom w:val="0"/>
          <w:divBdr>
            <w:top w:val="none" w:sz="0" w:space="0" w:color="auto"/>
            <w:left w:val="none" w:sz="0" w:space="0" w:color="auto"/>
            <w:bottom w:val="none" w:sz="0" w:space="0" w:color="auto"/>
            <w:right w:val="none" w:sz="0" w:space="0" w:color="auto"/>
          </w:divBdr>
        </w:div>
        <w:div w:id="1357006539">
          <w:marLeft w:val="1987"/>
          <w:marRight w:val="0"/>
          <w:marTop w:val="0"/>
          <w:marBottom w:val="0"/>
          <w:divBdr>
            <w:top w:val="none" w:sz="0" w:space="0" w:color="auto"/>
            <w:left w:val="none" w:sz="0" w:space="0" w:color="auto"/>
            <w:bottom w:val="none" w:sz="0" w:space="0" w:color="auto"/>
            <w:right w:val="none" w:sz="0" w:space="0" w:color="auto"/>
          </w:divBdr>
        </w:div>
        <w:div w:id="1424061596">
          <w:marLeft w:val="1987"/>
          <w:marRight w:val="0"/>
          <w:marTop w:val="0"/>
          <w:marBottom w:val="0"/>
          <w:divBdr>
            <w:top w:val="none" w:sz="0" w:space="0" w:color="auto"/>
            <w:left w:val="none" w:sz="0" w:space="0" w:color="auto"/>
            <w:bottom w:val="none" w:sz="0" w:space="0" w:color="auto"/>
            <w:right w:val="none" w:sz="0" w:space="0" w:color="auto"/>
          </w:divBdr>
        </w:div>
        <w:div w:id="1680888987">
          <w:marLeft w:val="1987"/>
          <w:marRight w:val="0"/>
          <w:marTop w:val="0"/>
          <w:marBottom w:val="0"/>
          <w:divBdr>
            <w:top w:val="none" w:sz="0" w:space="0" w:color="auto"/>
            <w:left w:val="none" w:sz="0" w:space="0" w:color="auto"/>
            <w:bottom w:val="none" w:sz="0" w:space="0" w:color="auto"/>
            <w:right w:val="none" w:sz="0" w:space="0" w:color="auto"/>
          </w:divBdr>
        </w:div>
      </w:divsChild>
    </w:div>
    <w:div w:id="1826582980">
      <w:bodyDiv w:val="1"/>
      <w:marLeft w:val="0"/>
      <w:marRight w:val="0"/>
      <w:marTop w:val="0"/>
      <w:marBottom w:val="0"/>
      <w:divBdr>
        <w:top w:val="none" w:sz="0" w:space="0" w:color="auto"/>
        <w:left w:val="none" w:sz="0" w:space="0" w:color="auto"/>
        <w:bottom w:val="none" w:sz="0" w:space="0" w:color="auto"/>
        <w:right w:val="none" w:sz="0" w:space="0" w:color="auto"/>
      </w:divBdr>
      <w:divsChild>
        <w:div w:id="191234681">
          <w:marLeft w:val="1987"/>
          <w:marRight w:val="0"/>
          <w:marTop w:val="0"/>
          <w:marBottom w:val="0"/>
          <w:divBdr>
            <w:top w:val="none" w:sz="0" w:space="0" w:color="auto"/>
            <w:left w:val="none" w:sz="0" w:space="0" w:color="auto"/>
            <w:bottom w:val="none" w:sz="0" w:space="0" w:color="auto"/>
            <w:right w:val="none" w:sz="0" w:space="0" w:color="auto"/>
          </w:divBdr>
        </w:div>
        <w:div w:id="583490912">
          <w:marLeft w:val="1987"/>
          <w:marRight w:val="0"/>
          <w:marTop w:val="0"/>
          <w:marBottom w:val="0"/>
          <w:divBdr>
            <w:top w:val="none" w:sz="0" w:space="0" w:color="auto"/>
            <w:left w:val="none" w:sz="0" w:space="0" w:color="auto"/>
            <w:bottom w:val="none" w:sz="0" w:space="0" w:color="auto"/>
            <w:right w:val="none" w:sz="0" w:space="0" w:color="auto"/>
          </w:divBdr>
        </w:div>
        <w:div w:id="613053117">
          <w:marLeft w:val="1987"/>
          <w:marRight w:val="0"/>
          <w:marTop w:val="0"/>
          <w:marBottom w:val="0"/>
          <w:divBdr>
            <w:top w:val="none" w:sz="0" w:space="0" w:color="auto"/>
            <w:left w:val="none" w:sz="0" w:space="0" w:color="auto"/>
            <w:bottom w:val="none" w:sz="0" w:space="0" w:color="auto"/>
            <w:right w:val="none" w:sz="0" w:space="0" w:color="auto"/>
          </w:divBdr>
        </w:div>
        <w:div w:id="683556450">
          <w:marLeft w:val="1987"/>
          <w:marRight w:val="0"/>
          <w:marTop w:val="0"/>
          <w:marBottom w:val="0"/>
          <w:divBdr>
            <w:top w:val="none" w:sz="0" w:space="0" w:color="auto"/>
            <w:left w:val="none" w:sz="0" w:space="0" w:color="auto"/>
            <w:bottom w:val="none" w:sz="0" w:space="0" w:color="auto"/>
            <w:right w:val="none" w:sz="0" w:space="0" w:color="auto"/>
          </w:divBdr>
        </w:div>
        <w:div w:id="935482186">
          <w:marLeft w:val="1987"/>
          <w:marRight w:val="0"/>
          <w:marTop w:val="0"/>
          <w:marBottom w:val="0"/>
          <w:divBdr>
            <w:top w:val="none" w:sz="0" w:space="0" w:color="auto"/>
            <w:left w:val="none" w:sz="0" w:space="0" w:color="auto"/>
            <w:bottom w:val="none" w:sz="0" w:space="0" w:color="auto"/>
            <w:right w:val="none" w:sz="0" w:space="0" w:color="auto"/>
          </w:divBdr>
        </w:div>
        <w:div w:id="1568222762">
          <w:marLeft w:val="1987"/>
          <w:marRight w:val="0"/>
          <w:marTop w:val="0"/>
          <w:marBottom w:val="0"/>
          <w:divBdr>
            <w:top w:val="none" w:sz="0" w:space="0" w:color="auto"/>
            <w:left w:val="none" w:sz="0" w:space="0" w:color="auto"/>
            <w:bottom w:val="none" w:sz="0" w:space="0" w:color="auto"/>
            <w:right w:val="none" w:sz="0" w:space="0" w:color="auto"/>
          </w:divBdr>
        </w:div>
        <w:div w:id="1743213617">
          <w:marLeft w:val="1987"/>
          <w:marRight w:val="0"/>
          <w:marTop w:val="0"/>
          <w:marBottom w:val="0"/>
          <w:divBdr>
            <w:top w:val="none" w:sz="0" w:space="0" w:color="auto"/>
            <w:left w:val="none" w:sz="0" w:space="0" w:color="auto"/>
            <w:bottom w:val="none" w:sz="0" w:space="0" w:color="auto"/>
            <w:right w:val="none" w:sz="0" w:space="0" w:color="auto"/>
          </w:divBdr>
        </w:div>
        <w:div w:id="1767119663">
          <w:marLeft w:val="1987"/>
          <w:marRight w:val="0"/>
          <w:marTop w:val="0"/>
          <w:marBottom w:val="0"/>
          <w:divBdr>
            <w:top w:val="none" w:sz="0" w:space="0" w:color="auto"/>
            <w:left w:val="none" w:sz="0" w:space="0" w:color="auto"/>
            <w:bottom w:val="none" w:sz="0" w:space="0" w:color="auto"/>
            <w:right w:val="none" w:sz="0" w:space="0" w:color="auto"/>
          </w:divBdr>
        </w:div>
        <w:div w:id="1856962955">
          <w:marLeft w:val="1987"/>
          <w:marRight w:val="0"/>
          <w:marTop w:val="0"/>
          <w:marBottom w:val="0"/>
          <w:divBdr>
            <w:top w:val="none" w:sz="0" w:space="0" w:color="auto"/>
            <w:left w:val="none" w:sz="0" w:space="0" w:color="auto"/>
            <w:bottom w:val="none" w:sz="0" w:space="0" w:color="auto"/>
            <w:right w:val="none" w:sz="0" w:space="0" w:color="auto"/>
          </w:divBdr>
        </w:div>
        <w:div w:id="2145155855">
          <w:marLeft w:val="1987"/>
          <w:marRight w:val="0"/>
          <w:marTop w:val="0"/>
          <w:marBottom w:val="0"/>
          <w:divBdr>
            <w:top w:val="none" w:sz="0" w:space="0" w:color="auto"/>
            <w:left w:val="none" w:sz="0" w:space="0" w:color="auto"/>
            <w:bottom w:val="none" w:sz="0" w:space="0" w:color="auto"/>
            <w:right w:val="none" w:sz="0" w:space="0" w:color="auto"/>
          </w:divBdr>
        </w:div>
      </w:divsChild>
    </w:div>
    <w:div w:id="19219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CD1-3F8B-4F02-9ED2-3508403A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OM</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cp:lastModifiedBy>Nisha Parekh</cp:lastModifiedBy>
  <cp:revision>55</cp:revision>
  <cp:lastPrinted>2013-05-13T12:24:00Z</cp:lastPrinted>
  <dcterms:created xsi:type="dcterms:W3CDTF">2013-05-13T13:09:00Z</dcterms:created>
  <dcterms:modified xsi:type="dcterms:W3CDTF">2014-07-07T12:52:00Z</dcterms:modified>
</cp:coreProperties>
</file>